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DFB1F" w14:textId="56B07D36" w:rsidR="00756454" w:rsidRPr="004F2963" w:rsidRDefault="00756454" w:rsidP="00764F5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F2963">
        <w:rPr>
          <w:rFonts w:ascii="Times New Roman" w:hAnsi="Times New Roman" w:cs="Times New Roman"/>
          <w:b/>
          <w:bCs/>
          <w:sz w:val="24"/>
          <w:szCs w:val="24"/>
        </w:rPr>
        <w:t>21AI52-</w:t>
      </w:r>
      <w:r w:rsidRPr="004F2963">
        <w:rPr>
          <w:rFonts w:ascii="Times New Roman" w:hAnsi="Times New Roman" w:cs="Times New Roman"/>
          <w:b/>
          <w:sz w:val="24"/>
          <w:szCs w:val="24"/>
        </w:rPr>
        <w:t xml:space="preserve"> ARTIFICIAL INTELLIGENCE AND MACHINE LEARNING</w:t>
      </w:r>
    </w:p>
    <w:p w14:paraId="277E1028" w14:textId="77777777" w:rsidR="00756454" w:rsidRPr="004F2963" w:rsidRDefault="00756454" w:rsidP="00764F5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FB742BA" w14:textId="6B371494" w:rsidR="00756454" w:rsidRPr="004F2963" w:rsidRDefault="00756454" w:rsidP="00764F5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F2963">
        <w:rPr>
          <w:rFonts w:ascii="Times New Roman" w:hAnsi="Times New Roman" w:cs="Times New Roman"/>
          <w:b/>
          <w:sz w:val="24"/>
          <w:szCs w:val="24"/>
          <w:u w:val="single"/>
        </w:rPr>
        <w:t>Question Bank on the topics covered in Machine Learning</w:t>
      </w:r>
    </w:p>
    <w:p w14:paraId="491383EA" w14:textId="6827B751" w:rsidR="00756454" w:rsidRPr="004F2963" w:rsidRDefault="00756454" w:rsidP="00764F51">
      <w:pPr>
        <w:spacing w:after="0" w:line="360" w:lineRule="auto"/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</w:p>
    <w:p w14:paraId="67F39A22" w14:textId="77777777" w:rsidR="00141A4A" w:rsidRPr="004F2963" w:rsidRDefault="00141A4A" w:rsidP="00764F51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2963">
        <w:rPr>
          <w:rFonts w:ascii="Times New Roman" w:hAnsi="Times New Roman" w:cs="Times New Roman"/>
          <w:sz w:val="24"/>
          <w:szCs w:val="24"/>
        </w:rPr>
        <w:t>When is a dataset considered to be noisy?</w:t>
      </w:r>
    </w:p>
    <w:p w14:paraId="076D011E" w14:textId="7C773809" w:rsidR="00141A4A" w:rsidRPr="004F2963" w:rsidRDefault="00141A4A" w:rsidP="00764F51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2963">
        <w:rPr>
          <w:rFonts w:ascii="Times New Roman" w:hAnsi="Times New Roman" w:cs="Times New Roman"/>
          <w:sz w:val="24"/>
          <w:szCs w:val="24"/>
        </w:rPr>
        <w:t>Define Machine Learning.</w:t>
      </w:r>
      <w:r w:rsidR="00E12ED9" w:rsidRPr="004F2963">
        <w:rPr>
          <w:rFonts w:ascii="Times New Roman" w:hAnsi="Times New Roman" w:cs="Times New Roman"/>
          <w:sz w:val="24"/>
          <w:szCs w:val="24"/>
        </w:rPr>
        <w:t xml:space="preserve"> </w:t>
      </w:r>
      <w:r w:rsidRPr="004F2963">
        <w:rPr>
          <w:rFonts w:ascii="Times New Roman" w:hAnsi="Times New Roman" w:cs="Times New Roman"/>
          <w:sz w:val="24"/>
          <w:szCs w:val="24"/>
        </w:rPr>
        <w:t xml:space="preserve">List with an </w:t>
      </w:r>
      <w:proofErr w:type="gramStart"/>
      <w:r w:rsidRPr="004F2963">
        <w:rPr>
          <w:rFonts w:ascii="Times New Roman" w:hAnsi="Times New Roman" w:cs="Times New Roman"/>
          <w:sz w:val="24"/>
          <w:szCs w:val="24"/>
        </w:rPr>
        <w:t>example different types of learning</w:t>
      </w:r>
      <w:proofErr w:type="gramEnd"/>
      <w:r w:rsidRPr="004F2963">
        <w:rPr>
          <w:rFonts w:ascii="Times New Roman" w:hAnsi="Times New Roman" w:cs="Times New Roman"/>
          <w:sz w:val="24"/>
          <w:szCs w:val="24"/>
        </w:rPr>
        <w:t>.</w:t>
      </w:r>
    </w:p>
    <w:p w14:paraId="7BD08B8D" w14:textId="77777777" w:rsidR="00141A4A" w:rsidRPr="004F2963" w:rsidRDefault="00141A4A" w:rsidP="00764F51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2963">
        <w:rPr>
          <w:rFonts w:ascii="Times New Roman" w:hAnsi="Times New Roman" w:cs="Times New Roman"/>
          <w:sz w:val="24"/>
          <w:szCs w:val="24"/>
        </w:rPr>
        <w:t>What is meant by confusion matrix in a classification scenario?</w:t>
      </w:r>
    </w:p>
    <w:p w14:paraId="0A868E25" w14:textId="04ADA82F" w:rsidR="00141A4A" w:rsidRPr="004F2963" w:rsidRDefault="00141A4A" w:rsidP="00764F51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2963">
        <w:rPr>
          <w:rFonts w:ascii="Times New Roman" w:hAnsi="Times New Roman" w:cs="Times New Roman"/>
          <w:sz w:val="24"/>
          <w:szCs w:val="24"/>
        </w:rPr>
        <w:t>How do we differentiate between Data mining,</w:t>
      </w:r>
      <w:r w:rsidR="00E12ED9" w:rsidRPr="004F2963">
        <w:rPr>
          <w:rFonts w:ascii="Times New Roman" w:hAnsi="Times New Roman" w:cs="Times New Roman"/>
          <w:sz w:val="24"/>
          <w:szCs w:val="24"/>
        </w:rPr>
        <w:t xml:space="preserve"> </w:t>
      </w:r>
      <w:r w:rsidRPr="004F2963">
        <w:rPr>
          <w:rFonts w:ascii="Times New Roman" w:hAnsi="Times New Roman" w:cs="Times New Roman"/>
          <w:sz w:val="24"/>
          <w:szCs w:val="24"/>
        </w:rPr>
        <w:t>Machine Learning and Statistical Learning?</w:t>
      </w:r>
    </w:p>
    <w:p w14:paraId="6BF2D8D3" w14:textId="57847E25" w:rsidR="00607A0B" w:rsidRPr="004F2963" w:rsidRDefault="00141A4A" w:rsidP="00764F51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2963">
        <w:rPr>
          <w:rFonts w:ascii="Times New Roman" w:hAnsi="Times New Roman" w:cs="Times New Roman"/>
          <w:sz w:val="24"/>
          <w:szCs w:val="24"/>
        </w:rPr>
        <w:t>Discuss various attribute selection methods with the help of a formulae.</w:t>
      </w:r>
    </w:p>
    <w:p w14:paraId="360D981D" w14:textId="1519D0BE" w:rsidR="00141A4A" w:rsidRPr="004F2963" w:rsidRDefault="00141A4A" w:rsidP="00764F51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2963">
        <w:rPr>
          <w:rFonts w:ascii="Times New Roman" w:hAnsi="Times New Roman" w:cs="Times New Roman"/>
          <w:sz w:val="24"/>
          <w:szCs w:val="24"/>
        </w:rPr>
        <w:t>Briefly outline the major steps of decision tree classification.</w:t>
      </w:r>
      <w:r w:rsidR="00E12ED9" w:rsidRPr="004F2963">
        <w:rPr>
          <w:rFonts w:ascii="Times New Roman" w:hAnsi="Times New Roman" w:cs="Times New Roman"/>
          <w:sz w:val="24"/>
          <w:szCs w:val="24"/>
        </w:rPr>
        <w:t xml:space="preserve"> </w:t>
      </w:r>
      <w:r w:rsidRPr="004F2963">
        <w:rPr>
          <w:rFonts w:ascii="Times New Roman" w:hAnsi="Times New Roman" w:cs="Times New Roman"/>
          <w:sz w:val="24"/>
          <w:szCs w:val="24"/>
        </w:rPr>
        <w:t>How are the rules formed?</w:t>
      </w:r>
    </w:p>
    <w:p w14:paraId="335986D8" w14:textId="77777777" w:rsidR="00141A4A" w:rsidRPr="004F2963" w:rsidRDefault="00141A4A" w:rsidP="00764F51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2963">
        <w:rPr>
          <w:rFonts w:ascii="Times New Roman" w:hAnsi="Times New Roman" w:cs="Times New Roman"/>
          <w:sz w:val="24"/>
          <w:szCs w:val="24"/>
        </w:rPr>
        <w:t>Define and evaluate accuracy, precision and F-measure for a given confusion matrix below.</w:t>
      </w:r>
    </w:p>
    <w:p w14:paraId="110BD909" w14:textId="7C7AD2CD" w:rsidR="00141A4A" w:rsidRPr="004F2963" w:rsidRDefault="00141A4A" w:rsidP="00764F51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2963">
        <w:rPr>
          <w:rFonts w:ascii="Times New Roman" w:hAnsi="Times New Roman" w:cs="Times New Roman"/>
          <w:sz w:val="24"/>
          <w:szCs w:val="24"/>
        </w:rPr>
        <w:t>Why is tree pruning useful in decision tree induction?</w:t>
      </w:r>
      <w:r w:rsidR="00E12ED9" w:rsidRPr="004F2963">
        <w:rPr>
          <w:rFonts w:ascii="Times New Roman" w:hAnsi="Times New Roman" w:cs="Times New Roman"/>
          <w:sz w:val="24"/>
          <w:szCs w:val="24"/>
        </w:rPr>
        <w:t xml:space="preserve"> </w:t>
      </w:r>
      <w:r w:rsidRPr="004F2963">
        <w:rPr>
          <w:rFonts w:ascii="Times New Roman" w:hAnsi="Times New Roman" w:cs="Times New Roman"/>
          <w:sz w:val="24"/>
          <w:szCs w:val="24"/>
        </w:rPr>
        <w:t>Identify different ways of pruning along with its advantages and limitations?</w:t>
      </w:r>
    </w:p>
    <w:p w14:paraId="75E6C0F0" w14:textId="658DDFEE" w:rsidR="00FF4A61" w:rsidRPr="004F2963" w:rsidRDefault="00FF4A61" w:rsidP="00764F51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2963">
        <w:rPr>
          <w:rFonts w:ascii="Times New Roman" w:hAnsi="Times New Roman" w:cs="Times New Roman"/>
          <w:sz w:val="24"/>
          <w:szCs w:val="24"/>
        </w:rPr>
        <w:t xml:space="preserve">Given 4 medicines as training data points object and each medicine has 2 attributes. Each attribute represents coordinate of the object. Determine which medicines belong to cluster 1 and which medicines belong to the other cluster using K means clustering method. K = 3 </w:t>
      </w:r>
    </w:p>
    <w:tbl>
      <w:tblPr>
        <w:tblW w:w="65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4"/>
        <w:gridCol w:w="2813"/>
        <w:gridCol w:w="2245"/>
      </w:tblGrid>
      <w:tr w:rsidR="00FF4A61" w:rsidRPr="004F2963" w14:paraId="611B1373" w14:textId="77777777" w:rsidTr="00DB420C">
        <w:trPr>
          <w:trHeight w:val="76"/>
          <w:jc w:val="center"/>
        </w:trPr>
        <w:tc>
          <w:tcPr>
            <w:tcW w:w="150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0A1BA7F" w14:textId="77777777" w:rsidR="00FF4A61" w:rsidRPr="004F2963" w:rsidRDefault="00FF4A61" w:rsidP="00764F51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2963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 xml:space="preserve">Object </w:t>
            </w:r>
          </w:p>
        </w:tc>
        <w:tc>
          <w:tcPr>
            <w:tcW w:w="281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77C6405" w14:textId="77777777" w:rsidR="00FF4A61" w:rsidRPr="004F2963" w:rsidRDefault="00FF4A61" w:rsidP="00764F5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2963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Feature1(X</w:t>
            </w:r>
            <w:proofErr w:type="gramStart"/>
            <w:r w:rsidRPr="004F2963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):weight</w:t>
            </w:r>
            <w:proofErr w:type="gramEnd"/>
            <w:r w:rsidRPr="004F2963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 xml:space="preserve"> index </w:t>
            </w:r>
          </w:p>
        </w:tc>
        <w:tc>
          <w:tcPr>
            <w:tcW w:w="224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A15CB09" w14:textId="77777777" w:rsidR="00FF4A61" w:rsidRPr="004F2963" w:rsidRDefault="00FF4A61" w:rsidP="00764F5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2963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 xml:space="preserve">Feature2 (Y): pH </w:t>
            </w:r>
          </w:p>
        </w:tc>
      </w:tr>
      <w:tr w:rsidR="00FF4A61" w:rsidRPr="004F2963" w14:paraId="35D39AC3" w14:textId="77777777" w:rsidTr="00DB420C">
        <w:trPr>
          <w:trHeight w:val="54"/>
          <w:jc w:val="center"/>
        </w:trPr>
        <w:tc>
          <w:tcPr>
            <w:tcW w:w="150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6C6144B" w14:textId="77777777" w:rsidR="00FF4A61" w:rsidRPr="004F2963" w:rsidRDefault="00FF4A61" w:rsidP="00764F51">
            <w:pPr>
              <w:pStyle w:val="ListParagraph"/>
              <w:spacing w:after="0" w:line="360" w:lineRule="auto"/>
              <w:ind w:left="-320" w:firstLine="3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296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Medicine A </w:t>
            </w:r>
          </w:p>
        </w:tc>
        <w:tc>
          <w:tcPr>
            <w:tcW w:w="281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8056234" w14:textId="61F03803" w:rsidR="00FF4A61" w:rsidRPr="004F2963" w:rsidRDefault="00FF4A61" w:rsidP="00764F51">
            <w:pPr>
              <w:pStyle w:val="ListParagraph"/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296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1 </w:t>
            </w:r>
          </w:p>
        </w:tc>
        <w:tc>
          <w:tcPr>
            <w:tcW w:w="224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1954060" w14:textId="6B20A7BC" w:rsidR="00FF4A61" w:rsidRPr="004F2963" w:rsidRDefault="00310F62" w:rsidP="00764F51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296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</w:t>
            </w:r>
            <w:r w:rsidR="00FF4A61" w:rsidRPr="004F296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1 </w:t>
            </w:r>
          </w:p>
        </w:tc>
      </w:tr>
      <w:tr w:rsidR="00FF4A61" w:rsidRPr="004F2963" w14:paraId="257C1C12" w14:textId="77777777" w:rsidTr="00DB420C">
        <w:trPr>
          <w:trHeight w:val="41"/>
          <w:jc w:val="center"/>
        </w:trPr>
        <w:tc>
          <w:tcPr>
            <w:tcW w:w="150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1E4F64C" w14:textId="77777777" w:rsidR="00FF4A61" w:rsidRPr="004F2963" w:rsidRDefault="00FF4A61" w:rsidP="00764F51">
            <w:pPr>
              <w:pStyle w:val="ListParagraph"/>
              <w:spacing w:after="0" w:line="360" w:lineRule="auto"/>
              <w:ind w:left="-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296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Medicine B </w:t>
            </w:r>
          </w:p>
        </w:tc>
        <w:tc>
          <w:tcPr>
            <w:tcW w:w="281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7C971B7" w14:textId="4FB8B87F" w:rsidR="00FF4A61" w:rsidRPr="004F2963" w:rsidRDefault="00FF4A61" w:rsidP="00764F51">
            <w:pPr>
              <w:pStyle w:val="ListParagraph"/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296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2 </w:t>
            </w:r>
          </w:p>
        </w:tc>
        <w:tc>
          <w:tcPr>
            <w:tcW w:w="224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61C447C" w14:textId="6254BC9C" w:rsidR="00FF4A61" w:rsidRPr="004F2963" w:rsidRDefault="00FF4A61" w:rsidP="00764F51">
            <w:pPr>
              <w:pStyle w:val="ListParagraph"/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296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1 </w:t>
            </w:r>
          </w:p>
        </w:tc>
      </w:tr>
      <w:tr w:rsidR="00FF4A61" w:rsidRPr="004F2963" w14:paraId="67699071" w14:textId="77777777" w:rsidTr="00DB420C">
        <w:trPr>
          <w:trHeight w:val="24"/>
          <w:jc w:val="center"/>
        </w:trPr>
        <w:tc>
          <w:tcPr>
            <w:tcW w:w="150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54D9BE8" w14:textId="77777777" w:rsidR="00FF4A61" w:rsidRPr="004F2963" w:rsidRDefault="00FF4A61" w:rsidP="00764F51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296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Medicine C </w:t>
            </w:r>
          </w:p>
        </w:tc>
        <w:tc>
          <w:tcPr>
            <w:tcW w:w="281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D62E40E" w14:textId="20B4B518" w:rsidR="00FF4A61" w:rsidRPr="004F2963" w:rsidRDefault="00FF4A61" w:rsidP="00764F51">
            <w:pPr>
              <w:pStyle w:val="ListParagraph"/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296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4 </w:t>
            </w:r>
          </w:p>
        </w:tc>
        <w:tc>
          <w:tcPr>
            <w:tcW w:w="224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5D3BF95" w14:textId="43493937" w:rsidR="00FF4A61" w:rsidRPr="004F2963" w:rsidRDefault="00FF4A61" w:rsidP="00764F51">
            <w:pPr>
              <w:pStyle w:val="ListParagraph"/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296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3 </w:t>
            </w:r>
          </w:p>
        </w:tc>
      </w:tr>
      <w:tr w:rsidR="00FF4A61" w:rsidRPr="004F2963" w14:paraId="33718DA9" w14:textId="77777777" w:rsidTr="00DB420C">
        <w:trPr>
          <w:trHeight w:val="11"/>
          <w:jc w:val="center"/>
        </w:trPr>
        <w:tc>
          <w:tcPr>
            <w:tcW w:w="150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7D72CAB" w14:textId="77777777" w:rsidR="00FF4A61" w:rsidRPr="004F2963" w:rsidRDefault="00FF4A61" w:rsidP="00764F51">
            <w:pPr>
              <w:pStyle w:val="ListParagraph"/>
              <w:spacing w:after="0" w:line="360" w:lineRule="auto"/>
              <w:ind w:left="-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296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Medicine D </w:t>
            </w:r>
          </w:p>
        </w:tc>
        <w:tc>
          <w:tcPr>
            <w:tcW w:w="281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4D9925B" w14:textId="252AEB74" w:rsidR="00FF4A61" w:rsidRPr="004F2963" w:rsidRDefault="00FF4A61" w:rsidP="00764F51">
            <w:pPr>
              <w:pStyle w:val="ListParagraph"/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296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5 </w:t>
            </w:r>
          </w:p>
        </w:tc>
        <w:tc>
          <w:tcPr>
            <w:tcW w:w="224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9D09F06" w14:textId="059CB7C9" w:rsidR="00FF4A61" w:rsidRPr="004F2963" w:rsidRDefault="00FF4A61" w:rsidP="00764F51">
            <w:pPr>
              <w:pStyle w:val="ListParagraph"/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296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4 </w:t>
            </w:r>
          </w:p>
        </w:tc>
      </w:tr>
    </w:tbl>
    <w:p w14:paraId="0A1A4519" w14:textId="77777777" w:rsidR="00FF4A61" w:rsidRPr="004F2963" w:rsidRDefault="00FF4A61" w:rsidP="00764F5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CD979F8" w14:textId="0ED48CFF" w:rsidR="00FF4A61" w:rsidRPr="004F2963" w:rsidRDefault="00FF4A61" w:rsidP="00764F51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2963">
        <w:rPr>
          <w:rFonts w:ascii="Times New Roman" w:hAnsi="Times New Roman" w:cs="Times New Roman"/>
          <w:sz w:val="24"/>
          <w:szCs w:val="24"/>
        </w:rPr>
        <w:t>Differentiate single- link clustering and Complete-link clustering,</w:t>
      </w:r>
      <w:r w:rsidR="00E12ED9" w:rsidRPr="004F2963">
        <w:rPr>
          <w:rFonts w:ascii="Times New Roman" w:hAnsi="Times New Roman" w:cs="Times New Roman"/>
          <w:sz w:val="24"/>
          <w:szCs w:val="24"/>
        </w:rPr>
        <w:t xml:space="preserve"> </w:t>
      </w:r>
      <w:r w:rsidRPr="004F2963">
        <w:rPr>
          <w:rFonts w:ascii="Times New Roman" w:hAnsi="Times New Roman" w:cs="Times New Roman"/>
          <w:sz w:val="24"/>
          <w:szCs w:val="24"/>
        </w:rPr>
        <w:t>with an appropriate example.</w:t>
      </w:r>
    </w:p>
    <w:p w14:paraId="2E28E72D" w14:textId="77777777" w:rsidR="00FF4A61" w:rsidRPr="004F2963" w:rsidRDefault="00FF4A61" w:rsidP="00764F51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2963">
        <w:rPr>
          <w:rFonts w:ascii="Times New Roman" w:hAnsi="Times New Roman" w:cs="Times New Roman"/>
          <w:sz w:val="24"/>
          <w:szCs w:val="24"/>
        </w:rPr>
        <w:t>List various ways of fine-tuning k values in clusters.</w:t>
      </w:r>
    </w:p>
    <w:p w14:paraId="0C1ADB7D" w14:textId="77777777" w:rsidR="00FF4A61" w:rsidRPr="004F2963" w:rsidRDefault="00FF4A61" w:rsidP="00764F51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2963">
        <w:rPr>
          <w:rFonts w:ascii="Times New Roman" w:hAnsi="Times New Roman" w:cs="Times New Roman"/>
          <w:sz w:val="24"/>
          <w:szCs w:val="24"/>
        </w:rPr>
        <w:t>How can we do hierarchical clustering with binary input vectors, for example, for text clustering using the bag-of-words representation?</w:t>
      </w:r>
    </w:p>
    <w:p w14:paraId="06BDF750" w14:textId="7D62F2A5" w:rsidR="00FF4A61" w:rsidRPr="004F2963" w:rsidRDefault="00FF4A61" w:rsidP="00764F51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2963">
        <w:rPr>
          <w:rFonts w:ascii="Times New Roman" w:hAnsi="Times New Roman" w:cs="Times New Roman"/>
          <w:sz w:val="24"/>
          <w:szCs w:val="24"/>
        </w:rPr>
        <w:t>Identify the similarities and differences between clustering and dimensionality reduction.</w:t>
      </w:r>
    </w:p>
    <w:p w14:paraId="0C467CCE" w14:textId="77777777" w:rsidR="00141A4A" w:rsidRPr="004F2963" w:rsidRDefault="00141A4A" w:rsidP="00764F51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2963">
        <w:rPr>
          <w:rFonts w:ascii="Times New Roman" w:hAnsi="Times New Roman" w:cs="Times New Roman"/>
          <w:sz w:val="24"/>
          <w:szCs w:val="24"/>
        </w:rPr>
        <w:t>How is overfitting and underfitting scenario handled during Machine learning model building?</w:t>
      </w:r>
    </w:p>
    <w:p w14:paraId="51BCBE11" w14:textId="6A924B29" w:rsidR="00141A4A" w:rsidRPr="004F2963" w:rsidRDefault="00141A4A" w:rsidP="00764F51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2963">
        <w:rPr>
          <w:rFonts w:ascii="Times New Roman" w:hAnsi="Times New Roman" w:cs="Times New Roman"/>
          <w:sz w:val="24"/>
          <w:szCs w:val="24"/>
        </w:rPr>
        <w:lastRenderedPageBreak/>
        <w:t>There are 3 companies that supply bulbs.</w:t>
      </w:r>
      <w:r w:rsidR="00E2368C" w:rsidRPr="004F2963">
        <w:rPr>
          <w:rFonts w:ascii="Times New Roman" w:hAnsi="Times New Roman" w:cs="Times New Roman"/>
          <w:sz w:val="24"/>
          <w:szCs w:val="24"/>
        </w:rPr>
        <w:t xml:space="preserve"> </w:t>
      </w:r>
      <w:r w:rsidRPr="004F2963">
        <w:rPr>
          <w:rFonts w:ascii="Times New Roman" w:hAnsi="Times New Roman" w:cs="Times New Roman"/>
          <w:sz w:val="24"/>
          <w:szCs w:val="24"/>
        </w:rPr>
        <w:t>The percentage of bulbs supplied by them and the probability of them being defective is given below:</w:t>
      </w:r>
    </w:p>
    <w:p w14:paraId="50D47FCC" w14:textId="43F0082B" w:rsidR="00141A4A" w:rsidRPr="004F2963" w:rsidRDefault="00141A4A" w:rsidP="00764F5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F296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52479B8" wp14:editId="55A29E2E">
            <wp:extent cx="3941768" cy="1320800"/>
            <wp:effectExtent l="0" t="0" r="1905" b="0"/>
            <wp:docPr id="155060742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3553" cy="132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3784FD" w14:textId="413BF4D1" w:rsidR="00141A4A" w:rsidRPr="004F2963" w:rsidRDefault="00764F51" w:rsidP="00764F5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2963"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141A4A" w:rsidRPr="004F2963">
        <w:rPr>
          <w:rFonts w:ascii="Times New Roman" w:hAnsi="Times New Roman" w:cs="Times New Roman"/>
          <w:sz w:val="24"/>
          <w:szCs w:val="24"/>
        </w:rPr>
        <w:t>Given that the bulb is defective,</w:t>
      </w:r>
      <w:r w:rsidR="00E12ED9" w:rsidRPr="004F2963">
        <w:rPr>
          <w:rFonts w:ascii="Times New Roman" w:hAnsi="Times New Roman" w:cs="Times New Roman"/>
          <w:sz w:val="24"/>
          <w:szCs w:val="24"/>
        </w:rPr>
        <w:t xml:space="preserve"> </w:t>
      </w:r>
      <w:r w:rsidR="00141A4A" w:rsidRPr="004F2963">
        <w:rPr>
          <w:rFonts w:ascii="Times New Roman" w:hAnsi="Times New Roman" w:cs="Times New Roman"/>
          <w:sz w:val="24"/>
          <w:szCs w:val="24"/>
        </w:rPr>
        <w:t>find the probability that it is supplied by B.</w:t>
      </w:r>
    </w:p>
    <w:p w14:paraId="2AC17D9E" w14:textId="23657E91" w:rsidR="00141A4A" w:rsidRPr="004F2963" w:rsidRDefault="00141A4A" w:rsidP="00764F51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2963">
        <w:rPr>
          <w:rFonts w:ascii="Times New Roman" w:hAnsi="Times New Roman" w:cs="Times New Roman"/>
          <w:sz w:val="24"/>
          <w:szCs w:val="24"/>
        </w:rPr>
        <w:t>In a multiclass classification,</w:t>
      </w:r>
      <w:r w:rsidR="00E12ED9" w:rsidRPr="004F2963">
        <w:rPr>
          <w:rFonts w:ascii="Times New Roman" w:hAnsi="Times New Roman" w:cs="Times New Roman"/>
          <w:sz w:val="24"/>
          <w:szCs w:val="24"/>
        </w:rPr>
        <w:t xml:space="preserve"> </w:t>
      </w:r>
      <w:r w:rsidRPr="004F2963">
        <w:rPr>
          <w:rFonts w:ascii="Times New Roman" w:hAnsi="Times New Roman" w:cs="Times New Roman"/>
          <w:sz w:val="24"/>
          <w:szCs w:val="24"/>
        </w:rPr>
        <w:t>Bayes classifier assigns an instance to class corresponding to which probability?</w:t>
      </w:r>
    </w:p>
    <w:p w14:paraId="3800DAC2" w14:textId="08703235" w:rsidR="00141A4A" w:rsidRPr="004F2963" w:rsidRDefault="00E2368C" w:rsidP="00764F5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2963">
        <w:rPr>
          <w:rFonts w:ascii="Times New Roman" w:hAnsi="Times New Roman" w:cs="Times New Roman"/>
          <w:sz w:val="24"/>
          <w:szCs w:val="24"/>
        </w:rPr>
        <w:t xml:space="preserve">      </w:t>
      </w:r>
      <w:r w:rsidR="00764F51" w:rsidRPr="004F2963">
        <w:rPr>
          <w:rFonts w:ascii="Times New Roman" w:hAnsi="Times New Roman" w:cs="Times New Roman"/>
          <w:sz w:val="24"/>
          <w:szCs w:val="24"/>
        </w:rPr>
        <w:t xml:space="preserve">       </w:t>
      </w:r>
      <w:r w:rsidRPr="004F2963">
        <w:rPr>
          <w:rFonts w:ascii="Times New Roman" w:hAnsi="Times New Roman" w:cs="Times New Roman"/>
          <w:sz w:val="24"/>
          <w:szCs w:val="24"/>
        </w:rPr>
        <w:t xml:space="preserve"> </w:t>
      </w:r>
      <w:r w:rsidR="00141A4A" w:rsidRPr="004F2963">
        <w:rPr>
          <w:rFonts w:ascii="Times New Roman" w:hAnsi="Times New Roman" w:cs="Times New Roman"/>
          <w:sz w:val="24"/>
          <w:szCs w:val="24"/>
        </w:rPr>
        <w:t>Following is the set of training ex</w:t>
      </w:r>
      <w:r w:rsidR="00E12ED9" w:rsidRPr="004F2963">
        <w:rPr>
          <w:rFonts w:ascii="Times New Roman" w:hAnsi="Times New Roman" w:cs="Times New Roman"/>
          <w:sz w:val="24"/>
          <w:szCs w:val="24"/>
        </w:rPr>
        <w:t>a</w:t>
      </w:r>
      <w:r w:rsidR="00141A4A" w:rsidRPr="004F2963">
        <w:rPr>
          <w:rFonts w:ascii="Times New Roman" w:hAnsi="Times New Roman" w:cs="Times New Roman"/>
          <w:sz w:val="24"/>
          <w:szCs w:val="24"/>
        </w:rPr>
        <w:t>mples.</w:t>
      </w:r>
      <w:r w:rsidR="00E12ED9" w:rsidRPr="004F2963">
        <w:rPr>
          <w:rFonts w:ascii="Times New Roman" w:hAnsi="Times New Roman" w:cs="Times New Roman"/>
          <w:sz w:val="24"/>
          <w:szCs w:val="24"/>
        </w:rPr>
        <w:t xml:space="preserve"> </w:t>
      </w:r>
      <w:r w:rsidR="00141A4A" w:rsidRPr="004F2963">
        <w:rPr>
          <w:rFonts w:ascii="Times New Roman" w:hAnsi="Times New Roman" w:cs="Times New Roman"/>
          <w:sz w:val="24"/>
          <w:szCs w:val="24"/>
        </w:rPr>
        <w:t>Each attribute can take value either 0 or 1.</w:t>
      </w:r>
    </w:p>
    <w:p w14:paraId="13D5291C" w14:textId="2305158D" w:rsidR="00141A4A" w:rsidRPr="004F2963" w:rsidRDefault="00141A4A" w:rsidP="00764F51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F296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723EB25" wp14:editId="11CD5C80">
            <wp:extent cx="3638550" cy="1739900"/>
            <wp:effectExtent l="0" t="0" r="0" b="0"/>
            <wp:docPr id="191730179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4302" cy="1756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96C879" w14:textId="77777777" w:rsidR="00141A4A" w:rsidRPr="004F2963" w:rsidRDefault="00141A4A" w:rsidP="00764F5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33FF196" w14:textId="1575C6DA" w:rsidR="00141A4A" w:rsidRPr="004F2963" w:rsidRDefault="00141A4A" w:rsidP="00764F51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2963">
        <w:rPr>
          <w:rFonts w:ascii="Times New Roman" w:hAnsi="Times New Roman" w:cs="Times New Roman"/>
          <w:sz w:val="24"/>
          <w:szCs w:val="24"/>
        </w:rPr>
        <w:t>How would a 3-NN classify the example A1=1,</w:t>
      </w:r>
      <w:r w:rsidR="00E12ED9" w:rsidRPr="004F2963">
        <w:rPr>
          <w:rFonts w:ascii="Times New Roman" w:hAnsi="Times New Roman" w:cs="Times New Roman"/>
          <w:sz w:val="24"/>
          <w:szCs w:val="24"/>
        </w:rPr>
        <w:t xml:space="preserve"> </w:t>
      </w:r>
      <w:r w:rsidRPr="004F2963">
        <w:rPr>
          <w:rFonts w:ascii="Times New Roman" w:hAnsi="Times New Roman" w:cs="Times New Roman"/>
          <w:sz w:val="24"/>
          <w:szCs w:val="24"/>
        </w:rPr>
        <w:t>A2=0,</w:t>
      </w:r>
      <w:r w:rsidR="00E12ED9" w:rsidRPr="004F2963">
        <w:rPr>
          <w:rFonts w:ascii="Times New Roman" w:hAnsi="Times New Roman" w:cs="Times New Roman"/>
          <w:sz w:val="24"/>
          <w:szCs w:val="24"/>
        </w:rPr>
        <w:t xml:space="preserve"> </w:t>
      </w:r>
      <w:r w:rsidRPr="004F2963">
        <w:rPr>
          <w:rFonts w:ascii="Times New Roman" w:hAnsi="Times New Roman" w:cs="Times New Roman"/>
          <w:sz w:val="24"/>
          <w:szCs w:val="24"/>
        </w:rPr>
        <w:t>A3=1,</w:t>
      </w:r>
      <w:r w:rsidR="00E12ED9" w:rsidRPr="004F2963">
        <w:rPr>
          <w:rFonts w:ascii="Times New Roman" w:hAnsi="Times New Roman" w:cs="Times New Roman"/>
          <w:sz w:val="24"/>
          <w:szCs w:val="24"/>
        </w:rPr>
        <w:t xml:space="preserve"> </w:t>
      </w:r>
      <w:r w:rsidRPr="004F2963">
        <w:rPr>
          <w:rFonts w:ascii="Times New Roman" w:hAnsi="Times New Roman" w:cs="Times New Roman"/>
          <w:sz w:val="24"/>
          <w:szCs w:val="24"/>
        </w:rPr>
        <w:t>if the distance metric is Euclidean distance?</w:t>
      </w:r>
    </w:p>
    <w:p w14:paraId="6248BF88" w14:textId="555B9044" w:rsidR="00141A4A" w:rsidRPr="004F2963" w:rsidRDefault="00141A4A" w:rsidP="00764F51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2963">
        <w:rPr>
          <w:rFonts w:ascii="Times New Roman" w:hAnsi="Times New Roman" w:cs="Times New Roman"/>
          <w:sz w:val="24"/>
          <w:szCs w:val="24"/>
        </w:rPr>
        <w:t>Compare the advantages and disadvantages of eager classification versus lazy classification with examples.</w:t>
      </w:r>
    </w:p>
    <w:p w14:paraId="1BE8BF7A" w14:textId="225DB812" w:rsidR="00141A4A" w:rsidRPr="004F2963" w:rsidRDefault="00141A4A" w:rsidP="00043ABF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2963">
        <w:rPr>
          <w:rFonts w:ascii="Times New Roman" w:hAnsi="Times New Roman" w:cs="Times New Roman"/>
          <w:sz w:val="24"/>
          <w:szCs w:val="24"/>
        </w:rPr>
        <w:t>For the given dataset below,</w:t>
      </w:r>
      <w:r w:rsidR="00E12ED9" w:rsidRPr="004F2963">
        <w:rPr>
          <w:rFonts w:ascii="Times New Roman" w:hAnsi="Times New Roman" w:cs="Times New Roman"/>
          <w:sz w:val="24"/>
          <w:szCs w:val="24"/>
        </w:rPr>
        <w:t xml:space="preserve"> </w:t>
      </w:r>
      <w:r w:rsidRPr="004F2963">
        <w:rPr>
          <w:rFonts w:ascii="Times New Roman" w:hAnsi="Times New Roman" w:cs="Times New Roman"/>
          <w:sz w:val="24"/>
          <w:szCs w:val="24"/>
        </w:rPr>
        <w:t xml:space="preserve">estimate the conditional probabilities for  </w:t>
      </w:r>
    </w:p>
    <w:p w14:paraId="4B067F3D" w14:textId="07978141" w:rsidR="00141A4A" w:rsidRPr="004F2963" w:rsidRDefault="00E2368C" w:rsidP="00764F5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2963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141A4A" w:rsidRPr="004F2963">
        <w:rPr>
          <w:rFonts w:ascii="Times New Roman" w:hAnsi="Times New Roman" w:cs="Times New Roman"/>
          <w:sz w:val="24"/>
          <w:szCs w:val="24"/>
        </w:rPr>
        <w:t>P(A|+), P(B|+), P(C|+</w:t>
      </w:r>
      <w:proofErr w:type="gramStart"/>
      <w:r w:rsidR="00141A4A" w:rsidRPr="004F2963">
        <w:rPr>
          <w:rFonts w:ascii="Times New Roman" w:hAnsi="Times New Roman" w:cs="Times New Roman"/>
          <w:sz w:val="24"/>
          <w:szCs w:val="24"/>
        </w:rPr>
        <w:t>),P</w:t>
      </w:r>
      <w:proofErr w:type="gramEnd"/>
      <w:r w:rsidR="00141A4A" w:rsidRPr="004F2963">
        <w:rPr>
          <w:rFonts w:ascii="Times New Roman" w:hAnsi="Times New Roman" w:cs="Times New Roman"/>
          <w:sz w:val="24"/>
          <w:szCs w:val="24"/>
        </w:rPr>
        <w:t>(A|−), P(B|−),P(C|−).</w:t>
      </w:r>
    </w:p>
    <w:p w14:paraId="534C31C8" w14:textId="0460B280" w:rsidR="00141A4A" w:rsidRPr="004F2963" w:rsidRDefault="00141A4A" w:rsidP="00764F5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F2963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2A8D0D0D" wp14:editId="31459C62">
            <wp:extent cx="2070100" cy="1809750"/>
            <wp:effectExtent l="0" t="0" r="6350" b="0"/>
            <wp:docPr id="188167584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10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0EEB73" w14:textId="280D62F0" w:rsidR="00CF1057" w:rsidRPr="004F2963" w:rsidRDefault="00CF1057" w:rsidP="00043ABF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F2963">
        <w:rPr>
          <w:rFonts w:ascii="Times New Roman" w:hAnsi="Times New Roman" w:cs="Times New Roman"/>
          <w:sz w:val="24"/>
          <w:szCs w:val="24"/>
        </w:rPr>
        <w:t xml:space="preserve"> Briefly outline the major steps of decision tree classifier</w:t>
      </w:r>
      <w:r w:rsidRPr="004F2963">
        <w:rPr>
          <w:rFonts w:ascii="Times New Roman" w:hAnsi="Times New Roman" w:cs="Times New Roman"/>
          <w:sz w:val="24"/>
          <w:szCs w:val="24"/>
        </w:rPr>
        <w:tab/>
        <w:t>.</w:t>
      </w:r>
      <w:r w:rsidRPr="004F2963">
        <w:rPr>
          <w:rFonts w:ascii="Times New Roman" w:hAnsi="Times New Roman" w:cs="Times New Roman"/>
          <w:sz w:val="24"/>
          <w:szCs w:val="24"/>
        </w:rPr>
        <w:tab/>
      </w:r>
      <w:r w:rsidRPr="004F2963">
        <w:rPr>
          <w:rFonts w:ascii="Times New Roman" w:hAnsi="Times New Roman" w:cs="Times New Roman"/>
          <w:sz w:val="24"/>
          <w:szCs w:val="24"/>
        </w:rPr>
        <w:tab/>
      </w:r>
    </w:p>
    <w:p w14:paraId="4944F550" w14:textId="766D8D1A" w:rsidR="00B23324" w:rsidRPr="004F2963" w:rsidRDefault="00CF1057" w:rsidP="00043ABF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F2963">
        <w:rPr>
          <w:rFonts w:ascii="Times New Roman" w:hAnsi="Times New Roman" w:cs="Times New Roman"/>
          <w:sz w:val="24"/>
          <w:szCs w:val="24"/>
        </w:rPr>
        <w:lastRenderedPageBreak/>
        <w:t xml:space="preserve"> Why is Naïve Bayesian classification called naïve? Briefly outline the naïve Bayesian </w:t>
      </w:r>
      <w:r w:rsidR="00B23324" w:rsidRPr="004F2963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6D6B4137" w14:textId="4359F539" w:rsidR="00CF1057" w:rsidRPr="004F2963" w:rsidRDefault="0023542F" w:rsidP="0023542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F2963">
        <w:rPr>
          <w:rFonts w:ascii="Times New Roman" w:hAnsi="Times New Roman" w:cs="Times New Roman"/>
          <w:sz w:val="24"/>
          <w:szCs w:val="24"/>
        </w:rPr>
        <w:t>C</w:t>
      </w:r>
      <w:r w:rsidR="00CF1057" w:rsidRPr="004F2963">
        <w:rPr>
          <w:rFonts w:ascii="Times New Roman" w:hAnsi="Times New Roman" w:cs="Times New Roman"/>
          <w:sz w:val="24"/>
          <w:szCs w:val="24"/>
        </w:rPr>
        <w:t>lassification</w:t>
      </w:r>
      <w:r w:rsidRPr="004F2963">
        <w:rPr>
          <w:rFonts w:ascii="Times New Roman" w:hAnsi="Times New Roman" w:cs="Times New Roman"/>
          <w:sz w:val="24"/>
          <w:szCs w:val="24"/>
        </w:rPr>
        <w:t>?</w:t>
      </w:r>
      <w:r w:rsidR="00CF1057" w:rsidRPr="004F2963">
        <w:rPr>
          <w:rFonts w:ascii="Times New Roman" w:hAnsi="Times New Roman" w:cs="Times New Roman"/>
          <w:sz w:val="24"/>
          <w:szCs w:val="24"/>
        </w:rPr>
        <w:tab/>
      </w:r>
      <w:r w:rsidR="00CF1057" w:rsidRPr="004F2963">
        <w:rPr>
          <w:rFonts w:ascii="Times New Roman" w:hAnsi="Times New Roman" w:cs="Times New Roman"/>
          <w:sz w:val="24"/>
          <w:szCs w:val="24"/>
        </w:rPr>
        <w:tab/>
      </w:r>
      <w:r w:rsidR="00CF1057" w:rsidRPr="004F2963">
        <w:rPr>
          <w:rFonts w:ascii="Times New Roman" w:hAnsi="Times New Roman" w:cs="Times New Roman"/>
          <w:sz w:val="24"/>
          <w:szCs w:val="24"/>
        </w:rPr>
        <w:tab/>
      </w:r>
      <w:r w:rsidR="00CF1057" w:rsidRPr="004F2963">
        <w:rPr>
          <w:rFonts w:ascii="Times New Roman" w:hAnsi="Times New Roman" w:cs="Times New Roman"/>
          <w:sz w:val="24"/>
          <w:szCs w:val="24"/>
        </w:rPr>
        <w:tab/>
      </w:r>
      <w:r w:rsidR="00CF1057" w:rsidRPr="004F2963">
        <w:rPr>
          <w:rFonts w:ascii="Times New Roman" w:hAnsi="Times New Roman" w:cs="Times New Roman"/>
          <w:sz w:val="24"/>
          <w:szCs w:val="24"/>
        </w:rPr>
        <w:tab/>
      </w:r>
      <w:r w:rsidR="00CF1057" w:rsidRPr="004F2963">
        <w:rPr>
          <w:rFonts w:ascii="Times New Roman" w:hAnsi="Times New Roman" w:cs="Times New Roman"/>
          <w:sz w:val="24"/>
          <w:szCs w:val="24"/>
        </w:rPr>
        <w:tab/>
      </w:r>
      <w:r w:rsidR="00CF1057" w:rsidRPr="004F2963">
        <w:rPr>
          <w:rFonts w:ascii="Times New Roman" w:hAnsi="Times New Roman" w:cs="Times New Roman"/>
          <w:sz w:val="24"/>
          <w:szCs w:val="24"/>
        </w:rPr>
        <w:tab/>
      </w:r>
      <w:r w:rsidR="00CF1057" w:rsidRPr="004F2963">
        <w:rPr>
          <w:rFonts w:ascii="Times New Roman" w:hAnsi="Times New Roman" w:cs="Times New Roman"/>
          <w:sz w:val="24"/>
          <w:szCs w:val="24"/>
        </w:rPr>
        <w:tab/>
      </w:r>
    </w:p>
    <w:p w14:paraId="46B1BBCA" w14:textId="2207FCFA" w:rsidR="00CF1057" w:rsidRPr="004F2963" w:rsidRDefault="00CF1057" w:rsidP="00043ABF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F2963">
        <w:rPr>
          <w:rFonts w:ascii="Times New Roman" w:hAnsi="Times New Roman" w:cs="Times New Roman"/>
          <w:sz w:val="24"/>
          <w:szCs w:val="24"/>
        </w:rPr>
        <w:t xml:space="preserve">The support vector machine is a highly accurate classification method. However, SVM </w:t>
      </w:r>
      <w:r w:rsidR="00B23324" w:rsidRPr="004F2963">
        <w:rPr>
          <w:rFonts w:ascii="Times New Roman" w:hAnsi="Times New Roman" w:cs="Times New Roman"/>
          <w:sz w:val="24"/>
          <w:szCs w:val="24"/>
        </w:rPr>
        <w:t xml:space="preserve">  </w:t>
      </w:r>
      <w:r w:rsidRPr="004F2963">
        <w:rPr>
          <w:rFonts w:ascii="Times New Roman" w:hAnsi="Times New Roman" w:cs="Times New Roman"/>
          <w:sz w:val="24"/>
          <w:szCs w:val="24"/>
        </w:rPr>
        <w:t xml:space="preserve">classifiers suffer from slow processing when training with a </w:t>
      </w:r>
      <w:proofErr w:type="gramStart"/>
      <w:r w:rsidRPr="004F2963">
        <w:rPr>
          <w:rFonts w:ascii="Times New Roman" w:hAnsi="Times New Roman" w:cs="Times New Roman"/>
          <w:sz w:val="24"/>
          <w:szCs w:val="24"/>
        </w:rPr>
        <w:t>large  set</w:t>
      </w:r>
      <w:proofErr w:type="gramEnd"/>
      <w:r w:rsidRPr="004F2963">
        <w:rPr>
          <w:rFonts w:ascii="Times New Roman" w:hAnsi="Times New Roman" w:cs="Times New Roman"/>
          <w:sz w:val="24"/>
          <w:szCs w:val="24"/>
        </w:rPr>
        <w:t xml:space="preserve"> of data tuples. Discuss how to overcome this difficulty and develop a scalable efficient algorithm for efficient SVM classification in large data sets.</w:t>
      </w:r>
      <w:r w:rsidRPr="004F2963">
        <w:rPr>
          <w:rFonts w:ascii="Times New Roman" w:hAnsi="Times New Roman" w:cs="Times New Roman"/>
          <w:sz w:val="24"/>
          <w:szCs w:val="24"/>
        </w:rPr>
        <w:tab/>
      </w:r>
      <w:r w:rsidRPr="004F2963">
        <w:rPr>
          <w:rFonts w:ascii="Times New Roman" w:hAnsi="Times New Roman" w:cs="Times New Roman"/>
          <w:sz w:val="24"/>
          <w:szCs w:val="24"/>
        </w:rPr>
        <w:tab/>
      </w:r>
      <w:r w:rsidRPr="004F2963">
        <w:rPr>
          <w:rFonts w:ascii="Times New Roman" w:hAnsi="Times New Roman" w:cs="Times New Roman"/>
          <w:sz w:val="24"/>
          <w:szCs w:val="24"/>
        </w:rPr>
        <w:tab/>
      </w:r>
      <w:r w:rsidRPr="004F2963">
        <w:rPr>
          <w:rFonts w:ascii="Times New Roman" w:hAnsi="Times New Roman" w:cs="Times New Roman"/>
          <w:sz w:val="24"/>
          <w:szCs w:val="24"/>
        </w:rPr>
        <w:tab/>
      </w:r>
    </w:p>
    <w:p w14:paraId="49E65DFC" w14:textId="1EB0415D" w:rsidR="00B23324" w:rsidRPr="004F2963" w:rsidRDefault="00CF1057" w:rsidP="00043ABF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F2963">
        <w:rPr>
          <w:rFonts w:ascii="Times New Roman" w:hAnsi="Times New Roman" w:cs="Times New Roman"/>
          <w:sz w:val="24"/>
          <w:szCs w:val="24"/>
        </w:rPr>
        <w:t xml:space="preserve"> Write an algorithm for k-nearest </w:t>
      </w:r>
      <w:proofErr w:type="spellStart"/>
      <w:r w:rsidRPr="004F2963">
        <w:rPr>
          <w:rFonts w:ascii="Times New Roman" w:hAnsi="Times New Roman" w:cs="Times New Roman"/>
          <w:sz w:val="24"/>
          <w:szCs w:val="24"/>
        </w:rPr>
        <w:t>neighbor</w:t>
      </w:r>
      <w:proofErr w:type="spellEnd"/>
      <w:r w:rsidRPr="004F2963">
        <w:rPr>
          <w:rFonts w:ascii="Times New Roman" w:hAnsi="Times New Roman" w:cs="Times New Roman"/>
          <w:sz w:val="24"/>
          <w:szCs w:val="24"/>
        </w:rPr>
        <w:t xml:space="preserve"> classification given k and n, the number of </w:t>
      </w:r>
      <w:r w:rsidR="00B23324" w:rsidRPr="004F296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B7E01EF" w14:textId="69E0017E" w:rsidR="00CF1057" w:rsidRPr="004F2963" w:rsidRDefault="00CF1057" w:rsidP="00043ABF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F2963">
        <w:rPr>
          <w:rFonts w:ascii="Times New Roman" w:hAnsi="Times New Roman" w:cs="Times New Roman"/>
          <w:sz w:val="24"/>
          <w:szCs w:val="24"/>
        </w:rPr>
        <w:t>attributes describing each tuple</w:t>
      </w:r>
      <w:r w:rsidRPr="004F2963">
        <w:rPr>
          <w:rFonts w:ascii="Times New Roman" w:hAnsi="Times New Roman" w:cs="Times New Roman"/>
          <w:sz w:val="24"/>
          <w:szCs w:val="24"/>
        </w:rPr>
        <w:tab/>
      </w:r>
      <w:r w:rsidRPr="004F2963">
        <w:rPr>
          <w:rFonts w:ascii="Times New Roman" w:hAnsi="Times New Roman" w:cs="Times New Roman"/>
          <w:sz w:val="24"/>
          <w:szCs w:val="24"/>
        </w:rPr>
        <w:tab/>
      </w:r>
      <w:r w:rsidRPr="004F2963">
        <w:rPr>
          <w:rFonts w:ascii="Times New Roman" w:hAnsi="Times New Roman" w:cs="Times New Roman"/>
          <w:sz w:val="24"/>
          <w:szCs w:val="24"/>
        </w:rPr>
        <w:tab/>
      </w:r>
      <w:r w:rsidRPr="004F2963">
        <w:rPr>
          <w:rFonts w:ascii="Times New Roman" w:hAnsi="Times New Roman" w:cs="Times New Roman"/>
          <w:sz w:val="24"/>
          <w:szCs w:val="24"/>
        </w:rPr>
        <w:tab/>
      </w:r>
      <w:r w:rsidRPr="004F2963">
        <w:rPr>
          <w:rFonts w:ascii="Times New Roman" w:hAnsi="Times New Roman" w:cs="Times New Roman"/>
          <w:sz w:val="24"/>
          <w:szCs w:val="24"/>
        </w:rPr>
        <w:tab/>
      </w:r>
    </w:p>
    <w:p w14:paraId="1C1D0797" w14:textId="5EF200FB" w:rsidR="00CF1057" w:rsidRPr="004F2963" w:rsidRDefault="00CF1057" w:rsidP="00043ABF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F2963">
        <w:rPr>
          <w:rFonts w:ascii="Times New Roman" w:hAnsi="Times New Roman" w:cs="Times New Roman"/>
          <w:sz w:val="24"/>
          <w:szCs w:val="24"/>
        </w:rPr>
        <w:t>Demonstrate  k</w:t>
      </w:r>
      <w:proofErr w:type="gramEnd"/>
      <w:r w:rsidRPr="004F2963">
        <w:rPr>
          <w:rFonts w:ascii="Times New Roman" w:hAnsi="Times New Roman" w:cs="Times New Roman"/>
          <w:sz w:val="24"/>
          <w:szCs w:val="24"/>
        </w:rPr>
        <w:t xml:space="preserve">-medoids algorithms  for effective clustering </w:t>
      </w:r>
      <w:r w:rsidRPr="004F2963">
        <w:rPr>
          <w:rFonts w:ascii="Times New Roman" w:hAnsi="Times New Roman" w:cs="Times New Roman"/>
          <w:sz w:val="24"/>
          <w:szCs w:val="24"/>
        </w:rPr>
        <w:tab/>
      </w:r>
      <w:r w:rsidRPr="004F2963">
        <w:rPr>
          <w:rFonts w:ascii="Times New Roman" w:hAnsi="Times New Roman" w:cs="Times New Roman"/>
          <w:sz w:val="24"/>
          <w:szCs w:val="24"/>
        </w:rPr>
        <w:tab/>
      </w:r>
    </w:p>
    <w:p w14:paraId="20B8F690" w14:textId="5036037E" w:rsidR="00CF1057" w:rsidRPr="004F2963" w:rsidRDefault="00CF1057" w:rsidP="00043ABF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F2963">
        <w:rPr>
          <w:rFonts w:ascii="Times New Roman" w:hAnsi="Times New Roman" w:cs="Times New Roman"/>
          <w:sz w:val="24"/>
          <w:szCs w:val="24"/>
        </w:rPr>
        <w:t xml:space="preserve">Describe each of the clustering algorithm in terms of the following criteria </w:t>
      </w:r>
    </w:p>
    <w:p w14:paraId="72D7A975" w14:textId="52A31BDB" w:rsidR="00CF1057" w:rsidRPr="004F2963" w:rsidRDefault="00CF1057" w:rsidP="00043ABF">
      <w:pPr>
        <w:pStyle w:val="ListParagraph"/>
        <w:numPr>
          <w:ilvl w:val="1"/>
          <w:numId w:val="1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F2963">
        <w:rPr>
          <w:rFonts w:ascii="Times New Roman" w:hAnsi="Times New Roman" w:cs="Times New Roman"/>
          <w:sz w:val="24"/>
          <w:szCs w:val="24"/>
        </w:rPr>
        <w:t>k-means</w:t>
      </w:r>
    </w:p>
    <w:p w14:paraId="4D05825A" w14:textId="57930059" w:rsidR="00CF1057" w:rsidRPr="004F2963" w:rsidRDefault="00CF1057" w:rsidP="00043ABF">
      <w:pPr>
        <w:pStyle w:val="ListParagraph"/>
        <w:numPr>
          <w:ilvl w:val="1"/>
          <w:numId w:val="1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F2963">
        <w:rPr>
          <w:rFonts w:ascii="Times New Roman" w:hAnsi="Times New Roman" w:cs="Times New Roman"/>
          <w:sz w:val="24"/>
          <w:szCs w:val="24"/>
        </w:rPr>
        <w:t>CLARA</w:t>
      </w:r>
      <w:r w:rsidRPr="004F2963">
        <w:rPr>
          <w:rFonts w:ascii="Times New Roman" w:hAnsi="Times New Roman" w:cs="Times New Roman"/>
          <w:sz w:val="24"/>
          <w:szCs w:val="24"/>
        </w:rPr>
        <w:tab/>
      </w:r>
      <w:r w:rsidRPr="004F2963">
        <w:rPr>
          <w:rFonts w:ascii="Times New Roman" w:hAnsi="Times New Roman" w:cs="Times New Roman"/>
          <w:sz w:val="24"/>
          <w:szCs w:val="24"/>
        </w:rPr>
        <w:tab/>
      </w:r>
      <w:r w:rsidRPr="004F2963">
        <w:rPr>
          <w:rFonts w:ascii="Times New Roman" w:hAnsi="Times New Roman" w:cs="Times New Roman"/>
          <w:sz w:val="24"/>
          <w:szCs w:val="24"/>
        </w:rPr>
        <w:tab/>
      </w:r>
      <w:r w:rsidRPr="004F2963">
        <w:rPr>
          <w:rFonts w:ascii="Times New Roman" w:hAnsi="Times New Roman" w:cs="Times New Roman"/>
          <w:sz w:val="24"/>
          <w:szCs w:val="24"/>
        </w:rPr>
        <w:tab/>
      </w:r>
      <w:r w:rsidRPr="004F2963">
        <w:rPr>
          <w:rFonts w:ascii="Times New Roman" w:hAnsi="Times New Roman" w:cs="Times New Roman"/>
          <w:sz w:val="24"/>
          <w:szCs w:val="24"/>
        </w:rPr>
        <w:tab/>
      </w:r>
      <w:r w:rsidRPr="004F2963">
        <w:rPr>
          <w:rFonts w:ascii="Times New Roman" w:hAnsi="Times New Roman" w:cs="Times New Roman"/>
          <w:sz w:val="24"/>
          <w:szCs w:val="24"/>
        </w:rPr>
        <w:tab/>
      </w:r>
      <w:r w:rsidRPr="004F2963">
        <w:rPr>
          <w:rFonts w:ascii="Times New Roman" w:hAnsi="Times New Roman" w:cs="Times New Roman"/>
          <w:sz w:val="24"/>
          <w:szCs w:val="24"/>
        </w:rPr>
        <w:tab/>
      </w:r>
      <w:r w:rsidRPr="004F2963">
        <w:rPr>
          <w:rFonts w:ascii="Times New Roman" w:hAnsi="Times New Roman" w:cs="Times New Roman"/>
          <w:sz w:val="24"/>
          <w:szCs w:val="24"/>
        </w:rPr>
        <w:tab/>
      </w:r>
      <w:r w:rsidRPr="004F2963">
        <w:rPr>
          <w:rFonts w:ascii="Times New Roman" w:hAnsi="Times New Roman" w:cs="Times New Roman"/>
          <w:sz w:val="24"/>
          <w:szCs w:val="24"/>
        </w:rPr>
        <w:tab/>
      </w:r>
    </w:p>
    <w:p w14:paraId="676691BB" w14:textId="61DBD4FD" w:rsidR="00CF1057" w:rsidRPr="004F2963" w:rsidRDefault="00CF1057" w:rsidP="00056393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2963">
        <w:rPr>
          <w:rFonts w:ascii="Times New Roman" w:hAnsi="Times New Roman" w:cs="Times New Roman"/>
          <w:sz w:val="24"/>
          <w:szCs w:val="24"/>
        </w:rPr>
        <w:t>What are the major challenges faced in bringing data mining research to market?</w:t>
      </w:r>
    </w:p>
    <w:p w14:paraId="64F1A75F" w14:textId="0A44A177" w:rsidR="00CF1057" w:rsidRPr="004F2963" w:rsidRDefault="00CF1057" w:rsidP="00056393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2963">
        <w:rPr>
          <w:rFonts w:ascii="Times New Roman" w:hAnsi="Times New Roman" w:cs="Times New Roman"/>
          <w:sz w:val="24"/>
          <w:szCs w:val="24"/>
        </w:rPr>
        <w:t>List the various statistical data mining techniques.</w:t>
      </w:r>
    </w:p>
    <w:p w14:paraId="25AECBB1" w14:textId="7F0162FF" w:rsidR="00CF1057" w:rsidRPr="004F2963" w:rsidRDefault="00CF1057" w:rsidP="00056393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2963">
        <w:rPr>
          <w:rFonts w:ascii="Times New Roman" w:hAnsi="Times New Roman" w:cs="Times New Roman"/>
          <w:sz w:val="24"/>
          <w:szCs w:val="24"/>
        </w:rPr>
        <w:t>List the popular trends in data mining.</w:t>
      </w:r>
    </w:p>
    <w:p w14:paraId="3DC91985" w14:textId="48868D14" w:rsidR="00CF1057" w:rsidRPr="004F2963" w:rsidRDefault="00CF1057" w:rsidP="00056393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2963">
        <w:rPr>
          <w:rFonts w:ascii="Times New Roman" w:hAnsi="Times New Roman" w:cs="Times New Roman"/>
          <w:sz w:val="24"/>
          <w:szCs w:val="24"/>
        </w:rPr>
        <w:t>What is cluster analysis? What are the different types of clustering?</w:t>
      </w:r>
    </w:p>
    <w:p w14:paraId="66E4E373" w14:textId="1BDDA529" w:rsidR="00CF1057" w:rsidRPr="004F2963" w:rsidRDefault="00CF1057" w:rsidP="00056393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2963">
        <w:rPr>
          <w:rFonts w:ascii="Times New Roman" w:hAnsi="Times New Roman" w:cs="Times New Roman"/>
          <w:sz w:val="24"/>
          <w:szCs w:val="24"/>
        </w:rPr>
        <w:t>What are the strengths and weakness of k-means?</w:t>
      </w:r>
    </w:p>
    <w:p w14:paraId="75F68E56" w14:textId="7FFF4EC2" w:rsidR="00CF1057" w:rsidRPr="004F2963" w:rsidRDefault="00CF1057" w:rsidP="00056393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2963">
        <w:rPr>
          <w:rFonts w:ascii="Times New Roman" w:hAnsi="Times New Roman" w:cs="Times New Roman"/>
          <w:sz w:val="24"/>
          <w:szCs w:val="24"/>
        </w:rPr>
        <w:t>What is the time and space complexity in DBSCAN algorithm?</w:t>
      </w:r>
    </w:p>
    <w:p w14:paraId="0EBF7819" w14:textId="73CA2433" w:rsidR="00CF1057" w:rsidRPr="004F2963" w:rsidRDefault="00CF1057" w:rsidP="00056393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2963">
        <w:rPr>
          <w:rFonts w:ascii="Times New Roman" w:hAnsi="Times New Roman" w:cs="Times New Roman"/>
          <w:sz w:val="24"/>
          <w:szCs w:val="24"/>
        </w:rPr>
        <w:t>What is data preprocessing? What are the various categories of data preprocessing?</w:t>
      </w:r>
    </w:p>
    <w:p w14:paraId="0C35CC18" w14:textId="1016B30C" w:rsidR="00DF5965" w:rsidRPr="004F2963" w:rsidRDefault="00DF5965" w:rsidP="00056393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2963">
        <w:rPr>
          <w:rFonts w:ascii="Times New Roman" w:hAnsi="Times New Roman" w:cs="Times New Roman"/>
          <w:sz w:val="24"/>
          <w:szCs w:val="24"/>
        </w:rPr>
        <w:t>Define: Noise, artifacts, outliers, precision, bias, accuracy, measurement error, sampling.</w:t>
      </w:r>
    </w:p>
    <w:p w14:paraId="7BC1C8D0" w14:textId="77777777" w:rsidR="00DF5965" w:rsidRPr="004F2963" w:rsidRDefault="00DF5965" w:rsidP="00056393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2963">
        <w:rPr>
          <w:rFonts w:ascii="Times New Roman" w:hAnsi="Times New Roman" w:cs="Times New Roman"/>
          <w:sz w:val="24"/>
          <w:szCs w:val="24"/>
        </w:rPr>
        <w:t>Define attribute. What are the various methods for expressing attribute test conditions?</w:t>
      </w:r>
    </w:p>
    <w:p w14:paraId="75886273" w14:textId="544CAB94" w:rsidR="00DF5965" w:rsidRPr="004F2963" w:rsidRDefault="00DF5965" w:rsidP="00056393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2963">
        <w:rPr>
          <w:rFonts w:ascii="Times New Roman" w:hAnsi="Times New Roman" w:cs="Times New Roman"/>
          <w:sz w:val="24"/>
          <w:szCs w:val="24"/>
        </w:rPr>
        <w:t>What is rule based classifier? Discuss the direct methods for rule extraction.</w:t>
      </w:r>
    </w:p>
    <w:p w14:paraId="67BD657C" w14:textId="1F6083B5" w:rsidR="00DF5965" w:rsidRPr="004F2963" w:rsidRDefault="00DF5965" w:rsidP="00056393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2963">
        <w:rPr>
          <w:rFonts w:ascii="Times New Roman" w:hAnsi="Times New Roman" w:cs="Times New Roman"/>
          <w:sz w:val="24"/>
          <w:szCs w:val="24"/>
        </w:rPr>
        <w:t>What is cluster analysis? Discuss the various types of clustering and clusters.</w:t>
      </w:r>
    </w:p>
    <w:p w14:paraId="450A586B" w14:textId="77777777" w:rsidR="00DF5965" w:rsidRPr="004F2963" w:rsidRDefault="00DF5965" w:rsidP="00043ABF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F2963">
        <w:rPr>
          <w:rFonts w:ascii="Times New Roman" w:hAnsi="Times New Roman" w:cs="Times New Roman"/>
          <w:sz w:val="24"/>
          <w:szCs w:val="24"/>
        </w:rPr>
        <w:t>Write a basic K-means algorithm. Discuss its time and space complexity.</w:t>
      </w:r>
    </w:p>
    <w:p w14:paraId="3D327656" w14:textId="77777777" w:rsidR="00DF5965" w:rsidRPr="004F2963" w:rsidRDefault="00DF5965" w:rsidP="00043ABF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F2963">
        <w:rPr>
          <w:rFonts w:ascii="Times New Roman" w:hAnsi="Times New Roman" w:cs="Times New Roman"/>
          <w:sz w:val="24"/>
          <w:szCs w:val="24"/>
        </w:rPr>
        <w:t>What is cluster evaluation? Discuss</w:t>
      </w:r>
    </w:p>
    <w:p w14:paraId="4DA933D2" w14:textId="539DA440" w:rsidR="00DF5965" w:rsidRPr="004F2963" w:rsidRDefault="00DF5965" w:rsidP="00043ABF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F2963">
        <w:rPr>
          <w:rFonts w:ascii="Times New Roman" w:hAnsi="Times New Roman" w:cs="Times New Roman"/>
          <w:sz w:val="24"/>
          <w:szCs w:val="24"/>
        </w:rPr>
        <w:t>Suppose we find K clusters using Ward’s method, bisecting K-means, and ordinary K-means. Which of these solutions represents a local or global minimum? Explain</w:t>
      </w:r>
      <w:r w:rsidR="00043ABF" w:rsidRPr="004F2963">
        <w:rPr>
          <w:rFonts w:ascii="Times New Roman" w:hAnsi="Times New Roman" w:cs="Times New Roman"/>
          <w:sz w:val="24"/>
          <w:szCs w:val="24"/>
        </w:rPr>
        <w:t>.</w:t>
      </w:r>
    </w:p>
    <w:p w14:paraId="74D21280" w14:textId="25CA7AA0" w:rsidR="00043ABF" w:rsidRPr="004F2963" w:rsidRDefault="00043ABF" w:rsidP="00043AB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F2963">
        <w:rPr>
          <w:rFonts w:ascii="Times New Roman" w:hAnsi="Times New Roman" w:cs="Times New Roman"/>
          <w:sz w:val="24"/>
          <w:szCs w:val="24"/>
          <w:lang w:val="en-US"/>
        </w:rPr>
        <w:t>Briefly describe the following approaches to clustering:</w:t>
      </w:r>
    </w:p>
    <w:p w14:paraId="3A1CC1C5" w14:textId="77777777" w:rsidR="00043ABF" w:rsidRPr="004F2963" w:rsidRDefault="00043ABF" w:rsidP="00053651">
      <w:pPr>
        <w:numPr>
          <w:ilvl w:val="0"/>
          <w:numId w:val="12"/>
        </w:numPr>
        <w:tabs>
          <w:tab w:val="left" w:pos="342"/>
        </w:tabs>
        <w:autoSpaceDE w:val="0"/>
        <w:autoSpaceDN w:val="0"/>
        <w:adjustRightInd w:val="0"/>
        <w:spacing w:after="0" w:line="240" w:lineRule="auto"/>
        <w:ind w:left="1560" w:hanging="219"/>
        <w:rPr>
          <w:rFonts w:ascii="Times New Roman" w:hAnsi="Times New Roman" w:cs="Times New Roman"/>
          <w:sz w:val="24"/>
          <w:szCs w:val="24"/>
          <w:lang w:val="en-US"/>
        </w:rPr>
      </w:pPr>
      <w:r w:rsidRPr="004F2963">
        <w:rPr>
          <w:rFonts w:ascii="Times New Roman" w:hAnsi="Times New Roman" w:cs="Times New Roman"/>
          <w:sz w:val="24"/>
          <w:szCs w:val="24"/>
          <w:lang w:val="en-US"/>
        </w:rPr>
        <w:t xml:space="preserve">  Hierarchical methods,</w:t>
      </w:r>
    </w:p>
    <w:p w14:paraId="7C427369" w14:textId="77777777" w:rsidR="00043ABF" w:rsidRPr="004F2963" w:rsidRDefault="00043ABF" w:rsidP="00053651">
      <w:pPr>
        <w:numPr>
          <w:ilvl w:val="0"/>
          <w:numId w:val="12"/>
        </w:numPr>
        <w:tabs>
          <w:tab w:val="left" w:pos="342"/>
        </w:tabs>
        <w:autoSpaceDE w:val="0"/>
        <w:autoSpaceDN w:val="0"/>
        <w:adjustRightInd w:val="0"/>
        <w:spacing w:after="0" w:line="240" w:lineRule="auto"/>
        <w:ind w:left="1560" w:hanging="219"/>
        <w:rPr>
          <w:rFonts w:ascii="Times New Roman" w:hAnsi="Times New Roman" w:cs="Times New Roman"/>
          <w:sz w:val="24"/>
          <w:szCs w:val="24"/>
          <w:lang w:val="en-US"/>
        </w:rPr>
      </w:pPr>
      <w:r w:rsidRPr="004F2963">
        <w:rPr>
          <w:rFonts w:ascii="Times New Roman" w:hAnsi="Times New Roman" w:cs="Times New Roman"/>
          <w:sz w:val="24"/>
          <w:szCs w:val="24"/>
          <w:lang w:val="en-US"/>
        </w:rPr>
        <w:t xml:space="preserve">  Density based methods,</w:t>
      </w:r>
    </w:p>
    <w:p w14:paraId="1C5282FA" w14:textId="77777777" w:rsidR="00043ABF" w:rsidRPr="004F2963" w:rsidRDefault="00043ABF" w:rsidP="00053651">
      <w:pPr>
        <w:numPr>
          <w:ilvl w:val="0"/>
          <w:numId w:val="12"/>
        </w:numPr>
        <w:tabs>
          <w:tab w:val="left" w:pos="342"/>
        </w:tabs>
        <w:autoSpaceDE w:val="0"/>
        <w:autoSpaceDN w:val="0"/>
        <w:adjustRightInd w:val="0"/>
        <w:spacing w:after="0" w:line="240" w:lineRule="auto"/>
        <w:ind w:left="1560" w:hanging="219"/>
        <w:rPr>
          <w:rFonts w:ascii="Times New Roman" w:hAnsi="Times New Roman" w:cs="Times New Roman"/>
          <w:sz w:val="24"/>
          <w:szCs w:val="24"/>
          <w:lang w:val="en-US"/>
        </w:rPr>
      </w:pPr>
      <w:r w:rsidRPr="004F2963">
        <w:rPr>
          <w:rFonts w:ascii="Times New Roman" w:hAnsi="Times New Roman" w:cs="Times New Roman"/>
          <w:sz w:val="24"/>
          <w:szCs w:val="24"/>
          <w:lang w:val="en-US"/>
        </w:rPr>
        <w:t xml:space="preserve">  Grid-based methods,</w:t>
      </w:r>
    </w:p>
    <w:p w14:paraId="24775FCD" w14:textId="774C20A5" w:rsidR="00043ABF" w:rsidRPr="004F2963" w:rsidRDefault="00053651" w:rsidP="00053651">
      <w:pPr>
        <w:numPr>
          <w:ilvl w:val="0"/>
          <w:numId w:val="12"/>
        </w:numPr>
        <w:tabs>
          <w:tab w:val="left" w:pos="342"/>
        </w:tabs>
        <w:autoSpaceDE w:val="0"/>
        <w:autoSpaceDN w:val="0"/>
        <w:adjustRightInd w:val="0"/>
        <w:spacing w:after="0" w:line="240" w:lineRule="auto"/>
        <w:ind w:left="1560" w:hanging="219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43ABF" w:rsidRPr="004F2963">
        <w:rPr>
          <w:rFonts w:ascii="Times New Roman" w:hAnsi="Times New Roman" w:cs="Times New Roman"/>
          <w:sz w:val="24"/>
          <w:szCs w:val="24"/>
          <w:lang w:val="en-US"/>
        </w:rPr>
        <w:t xml:space="preserve"> Model-based methods,</w:t>
      </w:r>
    </w:p>
    <w:p w14:paraId="12A3110B" w14:textId="4F15D735" w:rsidR="00043ABF" w:rsidRPr="004F2963" w:rsidRDefault="00053651" w:rsidP="00053651">
      <w:pPr>
        <w:numPr>
          <w:ilvl w:val="0"/>
          <w:numId w:val="12"/>
        </w:numPr>
        <w:tabs>
          <w:tab w:val="left" w:pos="342"/>
        </w:tabs>
        <w:autoSpaceDE w:val="0"/>
        <w:autoSpaceDN w:val="0"/>
        <w:adjustRightInd w:val="0"/>
        <w:spacing w:after="0" w:line="240" w:lineRule="auto"/>
        <w:ind w:left="1560" w:hanging="219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43ABF" w:rsidRPr="004F2963">
        <w:rPr>
          <w:rFonts w:ascii="Times New Roman" w:hAnsi="Times New Roman" w:cs="Times New Roman"/>
          <w:sz w:val="24"/>
          <w:szCs w:val="24"/>
          <w:lang w:val="en-US"/>
        </w:rPr>
        <w:t xml:space="preserve"> Methods for high-dimensional data</w:t>
      </w:r>
    </w:p>
    <w:p w14:paraId="59C07737" w14:textId="77777777" w:rsidR="001C59EC" w:rsidRPr="004F2963" w:rsidRDefault="001C59EC" w:rsidP="001C59EC">
      <w:pPr>
        <w:tabs>
          <w:tab w:val="left" w:pos="342"/>
        </w:tabs>
        <w:autoSpaceDE w:val="0"/>
        <w:autoSpaceDN w:val="0"/>
        <w:adjustRightInd w:val="0"/>
        <w:spacing w:after="0" w:line="240" w:lineRule="auto"/>
        <w:ind w:left="1701"/>
        <w:rPr>
          <w:rFonts w:ascii="Times New Roman" w:hAnsi="Times New Roman" w:cs="Times New Roman"/>
          <w:sz w:val="24"/>
          <w:szCs w:val="24"/>
          <w:lang w:val="en-US"/>
        </w:rPr>
      </w:pPr>
    </w:p>
    <w:p w14:paraId="07EBCA69" w14:textId="6E7137A0" w:rsidR="00DF5965" w:rsidRPr="004F2963" w:rsidRDefault="001C59EC" w:rsidP="001C59EC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F2963">
        <w:rPr>
          <w:rFonts w:ascii="Times New Roman" w:hAnsi="Times New Roman" w:cs="Times New Roman"/>
          <w:sz w:val="24"/>
          <w:szCs w:val="24"/>
        </w:rPr>
        <w:t>For the Bayesian network shown below,</w:t>
      </w:r>
      <w:r w:rsidR="00116AAE">
        <w:rPr>
          <w:rFonts w:ascii="Times New Roman" w:hAnsi="Times New Roman" w:cs="Times New Roman"/>
          <w:sz w:val="24"/>
          <w:szCs w:val="24"/>
        </w:rPr>
        <w:t xml:space="preserve"> </w:t>
      </w:r>
      <w:r w:rsidRPr="004F2963">
        <w:rPr>
          <w:rFonts w:ascii="Times New Roman" w:hAnsi="Times New Roman" w:cs="Times New Roman"/>
          <w:sz w:val="24"/>
          <w:szCs w:val="24"/>
        </w:rPr>
        <w:t>compute the following probabilities:</w:t>
      </w:r>
      <w:r w:rsidRPr="004F2963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</w:t>
      </w:r>
      <w:r w:rsidRPr="004F2963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67A745CC" wp14:editId="66CF8769">
            <wp:extent cx="4080510" cy="25276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0890" cy="2552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DC5CC97" w14:textId="0846B665" w:rsidR="001C59EC" w:rsidRPr="004F2963" w:rsidRDefault="001C59EC" w:rsidP="001C59E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F2963">
        <w:rPr>
          <w:rFonts w:ascii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1BCFE5A2" wp14:editId="180E1216">
            <wp:extent cx="4100195" cy="26879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3768" cy="2749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B0A6C71" w14:textId="79EEFDEB" w:rsidR="001C59EC" w:rsidRPr="004F2963" w:rsidRDefault="001C59EC" w:rsidP="0010761F">
      <w:pPr>
        <w:pStyle w:val="ListParagraph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F2963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60901C87" wp14:editId="5B5DB30C">
            <wp:extent cx="3987800" cy="2891061"/>
            <wp:effectExtent l="0" t="0" r="0" b="508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2884" cy="28947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CF6FABB" w14:textId="77777777" w:rsidR="001C59EC" w:rsidRPr="004F2963" w:rsidRDefault="001C59EC" w:rsidP="001C59E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5344007" w14:textId="16C268DE" w:rsidR="001C59EC" w:rsidRPr="004F2963" w:rsidRDefault="001C59EC" w:rsidP="001C59EC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F2963">
        <w:rPr>
          <w:rFonts w:ascii="Times New Roman" w:hAnsi="Times New Roman" w:cs="Times New Roman"/>
          <w:sz w:val="24"/>
          <w:szCs w:val="24"/>
        </w:rPr>
        <w:t xml:space="preserve">How does Bias Variance decomposition </w:t>
      </w:r>
      <w:proofErr w:type="gramStart"/>
      <w:r w:rsidRPr="004F2963">
        <w:rPr>
          <w:rFonts w:ascii="Times New Roman" w:hAnsi="Times New Roman" w:cs="Times New Roman"/>
          <w:sz w:val="24"/>
          <w:szCs w:val="24"/>
        </w:rPr>
        <w:t>handled</w:t>
      </w:r>
      <w:proofErr w:type="gramEnd"/>
      <w:r w:rsidRPr="004F2963">
        <w:rPr>
          <w:rFonts w:ascii="Times New Roman" w:hAnsi="Times New Roman" w:cs="Times New Roman"/>
          <w:sz w:val="24"/>
          <w:szCs w:val="24"/>
        </w:rPr>
        <w:t xml:space="preserve"> in Bagging model?</w:t>
      </w:r>
    </w:p>
    <w:p w14:paraId="5CF3B08F" w14:textId="462B6F62" w:rsidR="00D444AF" w:rsidRPr="004F2963" w:rsidRDefault="00D444AF" w:rsidP="00D444A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2963">
        <w:rPr>
          <w:rFonts w:ascii="Times New Roman" w:hAnsi="Times New Roman" w:cs="Times New Roman"/>
          <w:sz w:val="24"/>
          <w:szCs w:val="24"/>
        </w:rPr>
        <w:t>Using minimum spanning tree, form the clusters and draw a dendogram with height=3,</w:t>
      </w:r>
      <w:r w:rsidR="0010761F" w:rsidRPr="004F2963">
        <w:rPr>
          <w:rFonts w:ascii="Times New Roman" w:hAnsi="Times New Roman" w:cs="Times New Roman"/>
          <w:sz w:val="24"/>
          <w:szCs w:val="24"/>
        </w:rPr>
        <w:t xml:space="preserve"> </w:t>
      </w:r>
      <w:r w:rsidRPr="004F2963">
        <w:rPr>
          <w:rFonts w:ascii="Times New Roman" w:hAnsi="Times New Roman" w:cs="Times New Roman"/>
          <w:sz w:val="24"/>
          <w:szCs w:val="24"/>
        </w:rPr>
        <w:t>for a dataset given below:</w:t>
      </w:r>
    </w:p>
    <w:p w14:paraId="7DE1DD4C" w14:textId="14837CB7" w:rsidR="00D444AF" w:rsidRPr="004F2963" w:rsidRDefault="00D444AF" w:rsidP="00D444AF">
      <w:pPr>
        <w:pStyle w:val="ListParagraph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F296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00E6FF6" wp14:editId="44B951CA">
            <wp:extent cx="2082800" cy="958850"/>
            <wp:effectExtent l="0" t="0" r="0" b="0"/>
            <wp:docPr id="3761311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2800" cy="95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944F51" w14:textId="77777777" w:rsidR="0063401A" w:rsidRPr="004F2963" w:rsidRDefault="0063401A" w:rsidP="00D444AF">
      <w:pPr>
        <w:pStyle w:val="ListParagraph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8B7C6CF" w14:textId="3C146E0F" w:rsidR="0063401A" w:rsidRPr="004F2963" w:rsidRDefault="0063401A" w:rsidP="0063401A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F2963">
        <w:rPr>
          <w:rFonts w:ascii="Times New Roman" w:hAnsi="Times New Roman" w:cs="Times New Roman"/>
          <w:sz w:val="24"/>
          <w:szCs w:val="24"/>
        </w:rPr>
        <w:t>Summarize situations where you will use an SVM over random forest machine learning algorithm and vice versa.</w:t>
      </w:r>
    </w:p>
    <w:p w14:paraId="1802FDB4" w14:textId="0FC61AAA" w:rsidR="000E040C" w:rsidRPr="004F2963" w:rsidRDefault="000E040C" w:rsidP="0063401A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F2963">
        <w:rPr>
          <w:rFonts w:ascii="Times New Roman" w:hAnsi="Times New Roman" w:cs="Times New Roman"/>
          <w:sz w:val="24"/>
          <w:szCs w:val="24"/>
        </w:rPr>
        <w:t>What is the stopping criterion for Hunt’s decision tree?</w:t>
      </w:r>
    </w:p>
    <w:p w14:paraId="1875B449" w14:textId="4F1AA6DB" w:rsidR="000E040C" w:rsidRPr="004F2963" w:rsidRDefault="000E040C" w:rsidP="0063401A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F2963">
        <w:rPr>
          <w:rFonts w:ascii="Times New Roman" w:hAnsi="Times New Roman" w:cs="Times New Roman"/>
          <w:sz w:val="24"/>
          <w:szCs w:val="24"/>
        </w:rPr>
        <w:t xml:space="preserve">Consider splitting a parent node P into two child nodes, C1 and C2, using some attribute test condition. The composition of </w:t>
      </w:r>
      <w:proofErr w:type="spellStart"/>
      <w:r w:rsidRPr="004F2963">
        <w:rPr>
          <w:rFonts w:ascii="Times New Roman" w:hAnsi="Times New Roman" w:cs="Times New Roman"/>
          <w:sz w:val="24"/>
          <w:szCs w:val="24"/>
        </w:rPr>
        <w:t>labeled</w:t>
      </w:r>
      <w:proofErr w:type="spellEnd"/>
      <w:r w:rsidRPr="004F2963">
        <w:rPr>
          <w:rFonts w:ascii="Times New Roman" w:hAnsi="Times New Roman" w:cs="Times New Roman"/>
          <w:sz w:val="24"/>
          <w:szCs w:val="24"/>
        </w:rPr>
        <w:t xml:space="preserve"> training instances at every node is summarized in the Table below.</w:t>
      </w:r>
    </w:p>
    <w:p w14:paraId="5A40F2E0" w14:textId="2ECCA597" w:rsidR="000E040C" w:rsidRPr="004F2963" w:rsidRDefault="000E040C" w:rsidP="000E040C">
      <w:pPr>
        <w:pStyle w:val="ListParagraph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F296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BF97129" wp14:editId="2B7733E6">
            <wp:extent cx="1803400" cy="656623"/>
            <wp:effectExtent l="0" t="0" r="6350" b="0"/>
            <wp:docPr id="19378403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84031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08028" cy="658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B24C0" w14:textId="77777777" w:rsidR="000E040C" w:rsidRPr="004F2963" w:rsidRDefault="000E040C" w:rsidP="000E040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F2963">
        <w:rPr>
          <w:rFonts w:ascii="Times New Roman" w:hAnsi="Times New Roman" w:cs="Times New Roman"/>
          <w:sz w:val="24"/>
          <w:szCs w:val="24"/>
        </w:rPr>
        <w:t xml:space="preserve">(a) Calculate the Gini index and misclassification error rate of the parent node P. </w:t>
      </w:r>
    </w:p>
    <w:p w14:paraId="5BCCC52A" w14:textId="77777777" w:rsidR="000E040C" w:rsidRPr="004F2963" w:rsidRDefault="000E040C" w:rsidP="00056393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2963">
        <w:rPr>
          <w:rFonts w:ascii="Times New Roman" w:hAnsi="Times New Roman" w:cs="Times New Roman"/>
          <w:sz w:val="24"/>
          <w:szCs w:val="24"/>
        </w:rPr>
        <w:t xml:space="preserve">(b) Calculate the weighted Gini index of the child nodes. Would you consider this attribute test condition if Gini is used as the impurity measure? </w:t>
      </w:r>
    </w:p>
    <w:p w14:paraId="5ED66E3D" w14:textId="02ADACD9" w:rsidR="000E040C" w:rsidRPr="004F2963" w:rsidRDefault="000E040C" w:rsidP="00056393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2963">
        <w:rPr>
          <w:rFonts w:ascii="Times New Roman" w:hAnsi="Times New Roman" w:cs="Times New Roman"/>
          <w:sz w:val="24"/>
          <w:szCs w:val="24"/>
        </w:rPr>
        <w:lastRenderedPageBreak/>
        <w:t>(c) Calculate the weighted misclassification rate of the child nodes. Would you consider this attribute test condition if misclassification rate is used as the impurity measure?</w:t>
      </w:r>
    </w:p>
    <w:p w14:paraId="08809A4F" w14:textId="11F8EFA3" w:rsidR="000E040C" w:rsidRPr="004F2963" w:rsidRDefault="000E040C" w:rsidP="00056393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2963">
        <w:rPr>
          <w:rFonts w:ascii="Times New Roman" w:hAnsi="Times New Roman" w:cs="Times New Roman"/>
          <w:sz w:val="24"/>
          <w:szCs w:val="24"/>
        </w:rPr>
        <w:t>What is underfitting in the decision tree?</w:t>
      </w:r>
    </w:p>
    <w:p w14:paraId="3C66589B" w14:textId="36A9E35A" w:rsidR="000E040C" w:rsidRPr="004F2963" w:rsidRDefault="000E040C" w:rsidP="00056393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2963">
        <w:rPr>
          <w:rFonts w:ascii="Times New Roman" w:hAnsi="Times New Roman" w:cs="Times New Roman"/>
          <w:sz w:val="24"/>
          <w:szCs w:val="24"/>
        </w:rPr>
        <w:t>How can continuous attributes be handled? How can splitting points be chosen for binary splits and for multiway splits?</w:t>
      </w:r>
    </w:p>
    <w:p w14:paraId="0173896F" w14:textId="4FA79273" w:rsidR="000E040C" w:rsidRPr="004F2963" w:rsidRDefault="000E040C" w:rsidP="00056393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2963">
        <w:rPr>
          <w:rFonts w:ascii="Times New Roman" w:hAnsi="Times New Roman" w:cs="Times New Roman"/>
          <w:sz w:val="24"/>
          <w:szCs w:val="24"/>
        </w:rPr>
        <w:t>What are the two clusters produced by single link?</w:t>
      </w:r>
    </w:p>
    <w:p w14:paraId="4DADE760" w14:textId="77777777" w:rsidR="000E040C" w:rsidRPr="004F2963" w:rsidRDefault="000E040C" w:rsidP="00056393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2963">
        <w:rPr>
          <w:rFonts w:ascii="Times New Roman" w:hAnsi="Times New Roman" w:cs="Times New Roman"/>
          <w:sz w:val="24"/>
          <w:szCs w:val="24"/>
        </w:rPr>
        <w:t>Which technique, K-</w:t>
      </w:r>
      <w:proofErr w:type="gramStart"/>
      <w:r w:rsidRPr="004F2963">
        <w:rPr>
          <w:rFonts w:ascii="Times New Roman" w:hAnsi="Times New Roman" w:cs="Times New Roman"/>
          <w:sz w:val="24"/>
          <w:szCs w:val="24"/>
        </w:rPr>
        <w:t>means</w:t>
      </w:r>
      <w:proofErr w:type="gramEnd"/>
      <w:r w:rsidRPr="004F2963">
        <w:rPr>
          <w:rFonts w:ascii="Times New Roman" w:hAnsi="Times New Roman" w:cs="Times New Roman"/>
          <w:sz w:val="24"/>
          <w:szCs w:val="24"/>
        </w:rPr>
        <w:t xml:space="preserve"> or single link, seems to produce the “most natural” clustering in this situation? (For K-means, take the clustering with the lowest squared error.) </w:t>
      </w:r>
    </w:p>
    <w:p w14:paraId="2A1F8B85" w14:textId="77777777" w:rsidR="000E040C" w:rsidRPr="004F2963" w:rsidRDefault="000E040C" w:rsidP="00056393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2963">
        <w:rPr>
          <w:rFonts w:ascii="Times New Roman" w:hAnsi="Times New Roman" w:cs="Times New Roman"/>
          <w:sz w:val="24"/>
          <w:szCs w:val="24"/>
        </w:rPr>
        <w:t xml:space="preserve">What definition(s) of clustering does this natural clustering correspond to? (Well-separated, </w:t>
      </w:r>
      <w:proofErr w:type="spellStart"/>
      <w:r w:rsidRPr="004F2963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4F2963">
        <w:rPr>
          <w:rFonts w:ascii="Times New Roman" w:hAnsi="Times New Roman" w:cs="Times New Roman"/>
          <w:sz w:val="24"/>
          <w:szCs w:val="24"/>
        </w:rPr>
        <w:t>-based, contiguous, or density.)</w:t>
      </w:r>
    </w:p>
    <w:p w14:paraId="29835807" w14:textId="1D0964F1" w:rsidR="000E040C" w:rsidRPr="004F2963" w:rsidRDefault="000E040C" w:rsidP="00056393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2963">
        <w:rPr>
          <w:rFonts w:ascii="Times New Roman" w:hAnsi="Times New Roman" w:cs="Times New Roman"/>
          <w:sz w:val="24"/>
          <w:szCs w:val="24"/>
        </w:rPr>
        <w:t>What well-known characteristic of the K-means algorithm explains the previous behavior?</w:t>
      </w:r>
    </w:p>
    <w:p w14:paraId="09FB062C" w14:textId="77777777" w:rsidR="00210E3F" w:rsidRPr="004F2963" w:rsidRDefault="00210E3F" w:rsidP="00056393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2963">
        <w:rPr>
          <w:rFonts w:ascii="Times New Roman" w:hAnsi="Times New Roman" w:cs="Times New Roman"/>
          <w:sz w:val="24"/>
          <w:szCs w:val="24"/>
        </w:rPr>
        <w:t xml:space="preserve">How can we use cluster evaluation measures to determine the correct number of natural clusters? Do these methods always indicate the correct number of natural clusters? </w:t>
      </w:r>
    </w:p>
    <w:p w14:paraId="2D1E5AD4" w14:textId="6E5A1840" w:rsidR="00210E3F" w:rsidRPr="004F2963" w:rsidRDefault="00210E3F" w:rsidP="00056393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2963">
        <w:rPr>
          <w:rFonts w:ascii="Times New Roman" w:hAnsi="Times New Roman" w:cs="Times New Roman"/>
          <w:sz w:val="24"/>
          <w:szCs w:val="24"/>
        </w:rPr>
        <w:t>How are single-link clustering, complete-link clustering, group average cluster</w:t>
      </w:r>
      <w:r w:rsidRPr="004F2963">
        <w:rPr>
          <w:rFonts w:ascii="Times New Roman" w:hAnsi="Times New Roman" w:cs="Times New Roman"/>
          <w:sz w:val="24"/>
          <w:szCs w:val="24"/>
        </w:rPr>
        <w:t/>
      </w:r>
      <w:proofErr w:type="spellStart"/>
      <w:r w:rsidRPr="004F2963">
        <w:rPr>
          <w:rFonts w:ascii="Times New Roman" w:hAnsi="Times New Roman" w:cs="Times New Roman"/>
          <w:sz w:val="24"/>
          <w:szCs w:val="24"/>
        </w:rPr>
        <w:t>ing</w:t>
      </w:r>
      <w:proofErr w:type="spellEnd"/>
      <w:r w:rsidRPr="004F2963">
        <w:rPr>
          <w:rFonts w:ascii="Times New Roman" w:hAnsi="Times New Roman" w:cs="Times New Roman"/>
          <w:sz w:val="24"/>
          <w:szCs w:val="24"/>
        </w:rPr>
        <w:t>, and Ward’s method clustering different?</w:t>
      </w:r>
    </w:p>
    <w:p w14:paraId="211CCBF8" w14:textId="0178F2D9" w:rsidR="00D5265D" w:rsidRPr="004F2963" w:rsidRDefault="00D5265D" w:rsidP="00056393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2963">
        <w:rPr>
          <w:rFonts w:ascii="Times New Roman" w:hAnsi="Times New Roman" w:cs="Times New Roman"/>
          <w:sz w:val="24"/>
          <w:szCs w:val="24"/>
        </w:rPr>
        <w:t>Brieﬂy outline the major steps of decision tree classiﬁcation</w:t>
      </w:r>
    </w:p>
    <w:p w14:paraId="2AD163AD" w14:textId="39111D86" w:rsidR="00D5265D" w:rsidRPr="004F2963" w:rsidRDefault="00D5265D" w:rsidP="00056393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2963">
        <w:rPr>
          <w:rFonts w:ascii="Times New Roman" w:hAnsi="Times New Roman" w:cs="Times New Roman"/>
          <w:sz w:val="24"/>
          <w:szCs w:val="24"/>
        </w:rPr>
        <w:t>Why is</w:t>
      </w:r>
      <w:r w:rsidRPr="004F2963">
        <w:rPr>
          <w:rFonts w:ascii="Times New Roman" w:hAnsi="Times New Roman" w:cs="Times New Roman"/>
          <w:sz w:val="24"/>
          <w:szCs w:val="24"/>
        </w:rPr>
        <w:t xml:space="preserve"> </w:t>
      </w:r>
      <w:r w:rsidRPr="004F2963">
        <w:rPr>
          <w:rFonts w:ascii="Times New Roman" w:hAnsi="Times New Roman" w:cs="Times New Roman"/>
          <w:sz w:val="24"/>
          <w:szCs w:val="24"/>
        </w:rPr>
        <w:t xml:space="preserve">tree </w:t>
      </w:r>
      <w:proofErr w:type="gramStart"/>
      <w:r w:rsidRPr="004F2963">
        <w:rPr>
          <w:rFonts w:ascii="Times New Roman" w:hAnsi="Times New Roman" w:cs="Times New Roman"/>
          <w:sz w:val="24"/>
          <w:szCs w:val="24"/>
        </w:rPr>
        <w:t xml:space="preserve">pruning </w:t>
      </w:r>
      <w:r w:rsidRPr="004F2963">
        <w:rPr>
          <w:rFonts w:ascii="Times New Roman" w:hAnsi="Times New Roman" w:cs="Times New Roman"/>
          <w:sz w:val="24"/>
          <w:szCs w:val="24"/>
        </w:rPr>
        <w:t xml:space="preserve"> </w:t>
      </w:r>
      <w:r w:rsidRPr="004F2963">
        <w:rPr>
          <w:rFonts w:ascii="Times New Roman" w:hAnsi="Times New Roman" w:cs="Times New Roman"/>
          <w:sz w:val="24"/>
          <w:szCs w:val="24"/>
        </w:rPr>
        <w:t>useful</w:t>
      </w:r>
      <w:proofErr w:type="gramEnd"/>
      <w:r w:rsidRPr="004F2963">
        <w:rPr>
          <w:rFonts w:ascii="Times New Roman" w:hAnsi="Times New Roman" w:cs="Times New Roman"/>
          <w:sz w:val="24"/>
          <w:szCs w:val="24"/>
        </w:rPr>
        <w:t xml:space="preserve"> in decision tree induction? What is a drawback of using a</w:t>
      </w:r>
      <w:r w:rsidRPr="004F2963">
        <w:rPr>
          <w:rFonts w:ascii="Times New Roman" w:hAnsi="Times New Roman" w:cs="Times New Roman"/>
          <w:sz w:val="24"/>
          <w:szCs w:val="24"/>
        </w:rPr>
        <w:t xml:space="preserve"> </w:t>
      </w:r>
      <w:r w:rsidRPr="004F2963">
        <w:rPr>
          <w:rFonts w:ascii="Times New Roman" w:hAnsi="Times New Roman" w:cs="Times New Roman"/>
          <w:sz w:val="24"/>
          <w:szCs w:val="24"/>
        </w:rPr>
        <w:t>separate set of tuples to evaluate pruning?</w:t>
      </w:r>
    </w:p>
    <w:p w14:paraId="4B8EF591" w14:textId="35C99521" w:rsidR="00D5265D" w:rsidRPr="004F2963" w:rsidRDefault="00D5265D" w:rsidP="00056393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2963">
        <w:rPr>
          <w:rFonts w:ascii="Times New Roman" w:hAnsi="Times New Roman" w:cs="Times New Roman"/>
          <w:sz w:val="24"/>
          <w:szCs w:val="24"/>
        </w:rPr>
        <w:t>Given a decision tree, you have the option of (a) converting the decision tree to rules</w:t>
      </w:r>
      <w:r w:rsidRPr="004F2963">
        <w:rPr>
          <w:rFonts w:ascii="Times New Roman" w:hAnsi="Times New Roman" w:cs="Times New Roman"/>
          <w:sz w:val="24"/>
          <w:szCs w:val="24"/>
        </w:rPr>
        <w:t xml:space="preserve"> </w:t>
      </w:r>
      <w:r w:rsidRPr="004F2963">
        <w:rPr>
          <w:rFonts w:ascii="Times New Roman" w:hAnsi="Times New Roman" w:cs="Times New Roman"/>
          <w:sz w:val="24"/>
          <w:szCs w:val="24"/>
        </w:rPr>
        <w:t>and then pruning the resulting rules, or (b) pruning the decision tree and then con-verting the pruned tree to rules. What advantage does (a) have over (b)?</w:t>
      </w:r>
    </w:p>
    <w:p w14:paraId="4D79B948" w14:textId="2F923F82" w:rsidR="00D5265D" w:rsidRPr="004F2963" w:rsidRDefault="00D5265D" w:rsidP="00056393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2963">
        <w:rPr>
          <w:rFonts w:ascii="Times New Roman" w:hAnsi="Times New Roman" w:cs="Times New Roman"/>
          <w:sz w:val="24"/>
          <w:szCs w:val="24"/>
        </w:rPr>
        <w:t>Why is</w:t>
      </w:r>
      <w:r w:rsidRPr="004F2963">
        <w:rPr>
          <w:rFonts w:ascii="Times New Roman" w:hAnsi="Times New Roman" w:cs="Times New Roman"/>
          <w:sz w:val="24"/>
          <w:szCs w:val="24"/>
        </w:rPr>
        <w:t xml:space="preserve"> </w:t>
      </w:r>
      <w:r w:rsidRPr="004F2963">
        <w:rPr>
          <w:rFonts w:ascii="Times New Roman" w:hAnsi="Times New Roman" w:cs="Times New Roman"/>
          <w:sz w:val="24"/>
          <w:szCs w:val="24"/>
        </w:rPr>
        <w:t>naïve Bayesian classiﬁcation</w:t>
      </w:r>
      <w:r w:rsidRPr="004F2963">
        <w:rPr>
          <w:rFonts w:ascii="Times New Roman" w:hAnsi="Times New Roman" w:cs="Times New Roman"/>
          <w:sz w:val="24"/>
          <w:szCs w:val="24"/>
        </w:rPr>
        <w:t xml:space="preserve"> </w:t>
      </w:r>
      <w:r w:rsidRPr="004F2963">
        <w:rPr>
          <w:rFonts w:ascii="Times New Roman" w:hAnsi="Times New Roman" w:cs="Times New Roman"/>
          <w:sz w:val="24"/>
          <w:szCs w:val="24"/>
        </w:rPr>
        <w:t>called “naïve”? Brieﬂy outline the major ideas of naïve Bayesian classiﬁcation.</w:t>
      </w:r>
    </w:p>
    <w:p w14:paraId="03237FE5" w14:textId="1D971C6A" w:rsidR="00D5265D" w:rsidRPr="004F2963" w:rsidRDefault="00D5265D" w:rsidP="00056393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2963">
        <w:rPr>
          <w:rFonts w:ascii="Times New Roman" w:hAnsi="Times New Roman" w:cs="Times New Roman"/>
          <w:sz w:val="24"/>
          <w:szCs w:val="24"/>
        </w:rPr>
        <w:t>Write an algorithm for</w:t>
      </w:r>
      <w:r w:rsidRPr="004F2963">
        <w:rPr>
          <w:rFonts w:ascii="Times New Roman" w:hAnsi="Times New Roman" w:cs="Times New Roman"/>
          <w:sz w:val="24"/>
          <w:szCs w:val="24"/>
        </w:rPr>
        <w:t xml:space="preserve"> </w:t>
      </w:r>
      <w:r w:rsidRPr="004F2963">
        <w:rPr>
          <w:rFonts w:ascii="Times New Roman" w:hAnsi="Times New Roman" w:cs="Times New Roman"/>
          <w:sz w:val="24"/>
          <w:szCs w:val="24"/>
        </w:rPr>
        <w:t>k</w:t>
      </w:r>
      <w:r w:rsidRPr="004F2963">
        <w:rPr>
          <w:rFonts w:ascii="Times New Roman" w:hAnsi="Times New Roman" w:cs="Times New Roman"/>
          <w:sz w:val="24"/>
          <w:szCs w:val="24"/>
        </w:rPr>
        <w:t xml:space="preserve"> </w:t>
      </w:r>
      <w:r w:rsidRPr="004F2963">
        <w:rPr>
          <w:rFonts w:ascii="Times New Roman" w:hAnsi="Times New Roman" w:cs="Times New Roman"/>
          <w:sz w:val="24"/>
          <w:szCs w:val="24"/>
        </w:rPr>
        <w:t>-nearest-</w:t>
      </w:r>
      <w:proofErr w:type="spellStart"/>
      <w:r w:rsidRPr="004F2963">
        <w:rPr>
          <w:rFonts w:ascii="Times New Roman" w:hAnsi="Times New Roman" w:cs="Times New Roman"/>
          <w:sz w:val="24"/>
          <w:szCs w:val="24"/>
        </w:rPr>
        <w:t>neighbor</w:t>
      </w:r>
      <w:proofErr w:type="spellEnd"/>
      <w:r w:rsidRPr="004F2963">
        <w:rPr>
          <w:rFonts w:ascii="Times New Roman" w:hAnsi="Times New Roman" w:cs="Times New Roman"/>
          <w:sz w:val="24"/>
          <w:szCs w:val="24"/>
        </w:rPr>
        <w:t xml:space="preserve"> classiﬁcation</w:t>
      </w:r>
      <w:r w:rsidRPr="004F2963">
        <w:rPr>
          <w:rFonts w:ascii="Times New Roman" w:hAnsi="Times New Roman" w:cs="Times New Roman"/>
          <w:sz w:val="24"/>
          <w:szCs w:val="24"/>
        </w:rPr>
        <w:t xml:space="preserve"> </w:t>
      </w:r>
      <w:r w:rsidRPr="004F2963">
        <w:rPr>
          <w:rFonts w:ascii="Times New Roman" w:hAnsi="Times New Roman" w:cs="Times New Roman"/>
          <w:sz w:val="24"/>
          <w:szCs w:val="24"/>
        </w:rPr>
        <w:t>given</w:t>
      </w:r>
      <w:r w:rsidRPr="004F2963">
        <w:rPr>
          <w:rFonts w:ascii="Times New Roman" w:hAnsi="Times New Roman" w:cs="Times New Roman"/>
          <w:sz w:val="24"/>
          <w:szCs w:val="24"/>
        </w:rPr>
        <w:t xml:space="preserve"> </w:t>
      </w:r>
      <w:r w:rsidRPr="004F2963">
        <w:rPr>
          <w:rFonts w:ascii="Times New Roman" w:hAnsi="Times New Roman" w:cs="Times New Roman"/>
          <w:sz w:val="24"/>
          <w:szCs w:val="24"/>
        </w:rPr>
        <w:t>k</w:t>
      </w:r>
      <w:r w:rsidRPr="004F2963">
        <w:rPr>
          <w:rFonts w:ascii="Times New Roman" w:hAnsi="Times New Roman" w:cs="Times New Roman"/>
          <w:sz w:val="24"/>
          <w:szCs w:val="24"/>
        </w:rPr>
        <w:t xml:space="preserve"> </w:t>
      </w:r>
      <w:r w:rsidRPr="004F2963">
        <w:rPr>
          <w:rFonts w:ascii="Times New Roman" w:hAnsi="Times New Roman" w:cs="Times New Roman"/>
          <w:sz w:val="24"/>
          <w:szCs w:val="24"/>
        </w:rPr>
        <w:t>and</w:t>
      </w:r>
      <w:r w:rsidRPr="004F2963">
        <w:rPr>
          <w:rFonts w:ascii="Times New Roman" w:hAnsi="Times New Roman" w:cs="Times New Roman"/>
          <w:sz w:val="24"/>
          <w:szCs w:val="24"/>
        </w:rPr>
        <w:t xml:space="preserve"> </w:t>
      </w:r>
      <w:r w:rsidRPr="004F2963">
        <w:rPr>
          <w:rFonts w:ascii="Times New Roman" w:hAnsi="Times New Roman" w:cs="Times New Roman"/>
          <w:sz w:val="24"/>
          <w:szCs w:val="24"/>
        </w:rPr>
        <w:t>n, the number of attributes describing each tuple.</w:t>
      </w:r>
    </w:p>
    <w:p w14:paraId="0B4CE846" w14:textId="77777777" w:rsidR="00D5265D" w:rsidRPr="004F2963" w:rsidRDefault="00D5265D" w:rsidP="00056393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2963">
        <w:rPr>
          <w:rFonts w:ascii="Times New Roman" w:hAnsi="Times New Roman" w:cs="Times New Roman"/>
          <w:sz w:val="24"/>
          <w:szCs w:val="24"/>
        </w:rPr>
        <w:t>Given two objects represented by the tuples (22, 1, 42, 10) and (20, 0, 36, 8):</w:t>
      </w:r>
    </w:p>
    <w:p w14:paraId="17EBCED5" w14:textId="77777777" w:rsidR="00D5265D" w:rsidRPr="004F2963" w:rsidRDefault="00D5265D" w:rsidP="00056393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2963">
        <w:rPr>
          <w:rFonts w:ascii="Times New Roman" w:hAnsi="Times New Roman" w:cs="Times New Roman"/>
          <w:sz w:val="24"/>
          <w:szCs w:val="24"/>
        </w:rPr>
        <w:t>(a) Compute the</w:t>
      </w:r>
      <w:r w:rsidRPr="004F2963">
        <w:rPr>
          <w:rFonts w:ascii="Times New Roman" w:hAnsi="Times New Roman" w:cs="Times New Roman"/>
          <w:sz w:val="24"/>
          <w:szCs w:val="24"/>
        </w:rPr>
        <w:t xml:space="preserve"> </w:t>
      </w:r>
      <w:r w:rsidRPr="004F2963">
        <w:rPr>
          <w:rFonts w:ascii="Times New Roman" w:hAnsi="Times New Roman" w:cs="Times New Roman"/>
          <w:sz w:val="24"/>
          <w:szCs w:val="24"/>
        </w:rPr>
        <w:t>Euclidean distance</w:t>
      </w:r>
      <w:r w:rsidRPr="004F2963">
        <w:rPr>
          <w:rFonts w:ascii="Times New Roman" w:hAnsi="Times New Roman" w:cs="Times New Roman"/>
          <w:sz w:val="24"/>
          <w:szCs w:val="24"/>
        </w:rPr>
        <w:t xml:space="preserve"> </w:t>
      </w:r>
      <w:r w:rsidRPr="004F2963">
        <w:rPr>
          <w:rFonts w:ascii="Times New Roman" w:hAnsi="Times New Roman" w:cs="Times New Roman"/>
          <w:sz w:val="24"/>
          <w:szCs w:val="24"/>
        </w:rPr>
        <w:t>between the two objects.</w:t>
      </w:r>
    </w:p>
    <w:p w14:paraId="5A592BF3" w14:textId="77777777" w:rsidR="00D5265D" w:rsidRPr="004F2963" w:rsidRDefault="00D5265D" w:rsidP="00056393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2963">
        <w:rPr>
          <w:rFonts w:ascii="Times New Roman" w:hAnsi="Times New Roman" w:cs="Times New Roman"/>
          <w:sz w:val="24"/>
          <w:szCs w:val="24"/>
        </w:rPr>
        <w:t>(b) Compute the</w:t>
      </w:r>
      <w:r w:rsidRPr="004F2963">
        <w:rPr>
          <w:rFonts w:ascii="Times New Roman" w:hAnsi="Times New Roman" w:cs="Times New Roman"/>
          <w:sz w:val="24"/>
          <w:szCs w:val="24"/>
        </w:rPr>
        <w:t xml:space="preserve"> </w:t>
      </w:r>
      <w:r w:rsidRPr="004F2963">
        <w:rPr>
          <w:rFonts w:ascii="Times New Roman" w:hAnsi="Times New Roman" w:cs="Times New Roman"/>
          <w:sz w:val="24"/>
          <w:szCs w:val="24"/>
        </w:rPr>
        <w:t>Manhattan distance</w:t>
      </w:r>
      <w:r w:rsidRPr="004F2963">
        <w:rPr>
          <w:rFonts w:ascii="Times New Roman" w:hAnsi="Times New Roman" w:cs="Times New Roman"/>
          <w:sz w:val="24"/>
          <w:szCs w:val="24"/>
        </w:rPr>
        <w:t xml:space="preserve"> </w:t>
      </w:r>
      <w:r w:rsidRPr="004F2963">
        <w:rPr>
          <w:rFonts w:ascii="Times New Roman" w:hAnsi="Times New Roman" w:cs="Times New Roman"/>
          <w:sz w:val="24"/>
          <w:szCs w:val="24"/>
        </w:rPr>
        <w:t>between the two objects.</w:t>
      </w:r>
    </w:p>
    <w:p w14:paraId="5BF2A187" w14:textId="51900831" w:rsidR="000E040C" w:rsidRPr="004F2963" w:rsidRDefault="00D5265D" w:rsidP="00056393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2963">
        <w:rPr>
          <w:rFonts w:ascii="Times New Roman" w:hAnsi="Times New Roman" w:cs="Times New Roman"/>
          <w:sz w:val="24"/>
          <w:szCs w:val="24"/>
        </w:rPr>
        <w:t>(c) Compute the</w:t>
      </w:r>
      <w:r w:rsidRPr="004F2963">
        <w:rPr>
          <w:rFonts w:ascii="Times New Roman" w:hAnsi="Times New Roman" w:cs="Times New Roman"/>
          <w:sz w:val="24"/>
          <w:szCs w:val="24"/>
        </w:rPr>
        <w:t xml:space="preserve"> </w:t>
      </w:r>
      <w:r w:rsidRPr="004F2963">
        <w:rPr>
          <w:rFonts w:ascii="Times New Roman" w:hAnsi="Times New Roman" w:cs="Times New Roman"/>
          <w:sz w:val="24"/>
          <w:szCs w:val="24"/>
        </w:rPr>
        <w:t>Minkowski distance</w:t>
      </w:r>
      <w:r w:rsidRPr="004F2963">
        <w:rPr>
          <w:rFonts w:ascii="Times New Roman" w:hAnsi="Times New Roman" w:cs="Times New Roman"/>
          <w:sz w:val="24"/>
          <w:szCs w:val="24"/>
        </w:rPr>
        <w:t xml:space="preserve"> </w:t>
      </w:r>
      <w:r w:rsidRPr="004F2963">
        <w:rPr>
          <w:rFonts w:ascii="Times New Roman" w:hAnsi="Times New Roman" w:cs="Times New Roman"/>
          <w:sz w:val="24"/>
          <w:szCs w:val="24"/>
        </w:rPr>
        <w:t>between the two objects, using</w:t>
      </w:r>
      <w:r w:rsidRPr="004F2963">
        <w:rPr>
          <w:rFonts w:ascii="Times New Roman" w:hAnsi="Times New Roman" w:cs="Times New Roman"/>
          <w:sz w:val="24"/>
          <w:szCs w:val="24"/>
        </w:rPr>
        <w:t xml:space="preserve"> </w:t>
      </w:r>
      <w:r w:rsidRPr="004F2963">
        <w:rPr>
          <w:rFonts w:ascii="Times New Roman" w:hAnsi="Times New Roman" w:cs="Times New Roman"/>
          <w:sz w:val="24"/>
          <w:szCs w:val="24"/>
        </w:rPr>
        <w:t>q</w:t>
      </w:r>
      <w:r w:rsidRPr="004F2963">
        <w:rPr>
          <w:rFonts w:ascii="Times New Roman" w:hAnsi="Times New Roman" w:cs="Times New Roman"/>
          <w:sz w:val="24"/>
          <w:szCs w:val="24"/>
        </w:rPr>
        <w:t>=</w:t>
      </w:r>
      <w:r w:rsidRPr="004F2963">
        <w:rPr>
          <w:rFonts w:ascii="Times New Roman" w:hAnsi="Times New Roman" w:cs="Times New Roman"/>
          <w:sz w:val="24"/>
          <w:szCs w:val="24"/>
        </w:rPr>
        <w:t>3</w:t>
      </w:r>
    </w:p>
    <w:p w14:paraId="26C27BAA" w14:textId="77777777" w:rsidR="00CF1057" w:rsidRPr="004F2963" w:rsidRDefault="00CF1057" w:rsidP="00764F5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CB3F9EC" w14:textId="77777777" w:rsidR="00141A4A" w:rsidRPr="004F2963" w:rsidRDefault="00141A4A" w:rsidP="00764F5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141A4A" w:rsidRPr="004F2963" w:rsidSect="00EC75F2">
      <w:footerReference w:type="default" r:id="rId15"/>
      <w:pgSz w:w="11906" w:h="16838"/>
      <w:pgMar w:top="1440" w:right="1133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30A5AD" w14:textId="77777777" w:rsidR="00FA5D21" w:rsidRDefault="00FA5D21" w:rsidP="00783E71">
      <w:pPr>
        <w:spacing w:after="0" w:line="240" w:lineRule="auto"/>
      </w:pPr>
      <w:r>
        <w:separator/>
      </w:r>
    </w:p>
  </w:endnote>
  <w:endnote w:type="continuationSeparator" w:id="0">
    <w:p w14:paraId="7A58C49C" w14:textId="77777777" w:rsidR="00FA5D21" w:rsidRDefault="00FA5D21" w:rsidP="00783E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462078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ED79C09" w14:textId="0ED7BD0C" w:rsidR="00783E71" w:rsidRDefault="00783E7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48D706F" w14:textId="77777777" w:rsidR="00783E71" w:rsidRDefault="00783E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2F3A4C" w14:textId="77777777" w:rsidR="00FA5D21" w:rsidRDefault="00FA5D21" w:rsidP="00783E71">
      <w:pPr>
        <w:spacing w:after="0" w:line="240" w:lineRule="auto"/>
      </w:pPr>
      <w:r>
        <w:separator/>
      </w:r>
    </w:p>
  </w:footnote>
  <w:footnote w:type="continuationSeparator" w:id="0">
    <w:p w14:paraId="72D33AA5" w14:textId="77777777" w:rsidR="00FA5D21" w:rsidRDefault="00FA5D21" w:rsidP="00783E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22EA2"/>
    <w:multiLevelType w:val="hybridMultilevel"/>
    <w:tmpl w:val="3C48FFF0"/>
    <w:lvl w:ilvl="0" w:tplc="40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0B5831"/>
    <w:multiLevelType w:val="hybridMultilevel"/>
    <w:tmpl w:val="1312EE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BA04D2"/>
    <w:multiLevelType w:val="hybridMultilevel"/>
    <w:tmpl w:val="25FED730"/>
    <w:lvl w:ilvl="0" w:tplc="A6F201EE">
      <w:start w:val="1"/>
      <w:numFmt w:val="lowerRoman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 w15:restartNumberingAfterBreak="0">
    <w:nsid w:val="22AD0541"/>
    <w:multiLevelType w:val="hybridMultilevel"/>
    <w:tmpl w:val="3760B07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023FB7"/>
    <w:multiLevelType w:val="hybridMultilevel"/>
    <w:tmpl w:val="43E078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EF4622"/>
    <w:multiLevelType w:val="hybridMultilevel"/>
    <w:tmpl w:val="74F0AD4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8EA1982"/>
    <w:multiLevelType w:val="hybridMultilevel"/>
    <w:tmpl w:val="A1D4B00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376CF3"/>
    <w:multiLevelType w:val="hybridMultilevel"/>
    <w:tmpl w:val="C92060C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EB02EC"/>
    <w:multiLevelType w:val="hybridMultilevel"/>
    <w:tmpl w:val="F9F26992"/>
    <w:lvl w:ilvl="0" w:tplc="4009000F">
      <w:start w:val="2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002A74"/>
    <w:multiLevelType w:val="hybridMultilevel"/>
    <w:tmpl w:val="25FED730"/>
    <w:lvl w:ilvl="0" w:tplc="A6F201EE">
      <w:start w:val="1"/>
      <w:numFmt w:val="lowerRoman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0" w15:restartNumberingAfterBreak="0">
    <w:nsid w:val="4E4E5825"/>
    <w:multiLevelType w:val="hybridMultilevel"/>
    <w:tmpl w:val="97C00C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DA0079"/>
    <w:multiLevelType w:val="hybridMultilevel"/>
    <w:tmpl w:val="C270B6F0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FFFFFFFF">
      <w:start w:val="1"/>
      <w:numFmt w:val="lowerRoman"/>
      <w:lvlText w:val="%2."/>
      <w:lvlJc w:val="left"/>
      <w:pPr>
        <w:ind w:left="1800" w:hanging="72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FA2014"/>
    <w:multiLevelType w:val="hybridMultilevel"/>
    <w:tmpl w:val="C40219B8"/>
    <w:lvl w:ilvl="0" w:tplc="6F4C226A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EEB64340">
      <w:start w:val="1"/>
      <w:numFmt w:val="lowerRoman"/>
      <w:lvlText w:val="%2."/>
      <w:lvlJc w:val="left"/>
      <w:pPr>
        <w:ind w:left="1800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1180421">
    <w:abstractNumId w:val="12"/>
  </w:num>
  <w:num w:numId="2" w16cid:durableId="1597060424">
    <w:abstractNumId w:val="6"/>
  </w:num>
  <w:num w:numId="3" w16cid:durableId="2132549318">
    <w:abstractNumId w:val="10"/>
  </w:num>
  <w:num w:numId="4" w16cid:durableId="932250878">
    <w:abstractNumId w:val="4"/>
  </w:num>
  <w:num w:numId="5" w16cid:durableId="1136724749">
    <w:abstractNumId w:val="3"/>
  </w:num>
  <w:num w:numId="6" w16cid:durableId="801002512">
    <w:abstractNumId w:val="8"/>
  </w:num>
  <w:num w:numId="7" w16cid:durableId="13268861">
    <w:abstractNumId w:val="2"/>
  </w:num>
  <w:num w:numId="8" w16cid:durableId="1344673067">
    <w:abstractNumId w:val="9"/>
  </w:num>
  <w:num w:numId="9" w16cid:durableId="996224840">
    <w:abstractNumId w:val="0"/>
  </w:num>
  <w:num w:numId="10" w16cid:durableId="341784806">
    <w:abstractNumId w:val="1"/>
  </w:num>
  <w:num w:numId="11" w16cid:durableId="1793212301">
    <w:abstractNumId w:val="7"/>
  </w:num>
  <w:num w:numId="12" w16cid:durableId="1200895406">
    <w:abstractNumId w:val="11"/>
  </w:num>
  <w:num w:numId="13" w16cid:durableId="13016943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DF5"/>
    <w:rsid w:val="0001122B"/>
    <w:rsid w:val="00043ABF"/>
    <w:rsid w:val="00053651"/>
    <w:rsid w:val="00056393"/>
    <w:rsid w:val="000E040C"/>
    <w:rsid w:val="0010761F"/>
    <w:rsid w:val="00116AAE"/>
    <w:rsid w:val="00141A4A"/>
    <w:rsid w:val="001C59EC"/>
    <w:rsid w:val="00210E3F"/>
    <w:rsid w:val="0023542F"/>
    <w:rsid w:val="002D7DF5"/>
    <w:rsid w:val="002F0CD6"/>
    <w:rsid w:val="00310F62"/>
    <w:rsid w:val="00447F13"/>
    <w:rsid w:val="004926E4"/>
    <w:rsid w:val="004F2963"/>
    <w:rsid w:val="0056665C"/>
    <w:rsid w:val="00607A0B"/>
    <w:rsid w:val="0063401A"/>
    <w:rsid w:val="0064698B"/>
    <w:rsid w:val="006826E9"/>
    <w:rsid w:val="006A3EDA"/>
    <w:rsid w:val="00756454"/>
    <w:rsid w:val="00764F51"/>
    <w:rsid w:val="00783E71"/>
    <w:rsid w:val="007F4DA8"/>
    <w:rsid w:val="00AC5D3D"/>
    <w:rsid w:val="00B23324"/>
    <w:rsid w:val="00B900CB"/>
    <w:rsid w:val="00C74FA9"/>
    <w:rsid w:val="00CF1057"/>
    <w:rsid w:val="00D444AF"/>
    <w:rsid w:val="00D5265D"/>
    <w:rsid w:val="00DF5965"/>
    <w:rsid w:val="00E12ED9"/>
    <w:rsid w:val="00E2368C"/>
    <w:rsid w:val="00EC75F2"/>
    <w:rsid w:val="00ED1781"/>
    <w:rsid w:val="00FA5D21"/>
    <w:rsid w:val="00FF4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A5696"/>
  <w15:chartTrackingRefBased/>
  <w15:docId w15:val="{31A482EF-16FE-4F07-B14B-97F7A90F0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4DA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83E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3E71"/>
  </w:style>
  <w:style w:type="paragraph" w:styleId="Footer">
    <w:name w:val="footer"/>
    <w:basedOn w:val="Normal"/>
    <w:link w:val="FooterChar"/>
    <w:uiPriority w:val="99"/>
    <w:unhideWhenUsed/>
    <w:rsid w:val="00783E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3E71"/>
  </w:style>
  <w:style w:type="table" w:styleId="TableGrid">
    <w:name w:val="Table Grid"/>
    <w:basedOn w:val="TableNormal"/>
    <w:uiPriority w:val="59"/>
    <w:rsid w:val="00043ABF"/>
    <w:pPr>
      <w:spacing w:after="0" w:line="240" w:lineRule="auto"/>
    </w:pPr>
    <w:rPr>
      <w:rFonts w:ascii="Calibri" w:eastAsia="PMingLiU" w:hAnsi="Calibri" w:cs="Times New Roman"/>
      <w:kern w:val="0"/>
      <w:sz w:val="20"/>
      <w:szCs w:val="20"/>
      <w:lang w:eastAsia="en-IN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3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16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2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23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0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91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65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0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33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0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7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7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0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06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0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14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97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57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0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88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39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5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25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7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1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66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1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41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2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61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02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98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11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27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27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8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15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11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62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02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e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em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500</TotalTime>
  <Pages>5</Pages>
  <Words>1096</Words>
  <Characters>6251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Shanta Rangaswamy</dc:creator>
  <cp:keywords/>
  <dc:description/>
  <cp:lastModifiedBy>Shanta Rangaswamy</cp:lastModifiedBy>
  <cp:revision>29</cp:revision>
  <dcterms:created xsi:type="dcterms:W3CDTF">2023-11-27T07:50:00Z</dcterms:created>
  <dcterms:modified xsi:type="dcterms:W3CDTF">2023-12-09T04:20:00Z</dcterms:modified>
</cp:coreProperties>
</file>